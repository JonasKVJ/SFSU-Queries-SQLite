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B40F4" w14:textId="026C4E39" w:rsidR="0035146F" w:rsidRDefault="00DF1B45" w:rsidP="00100F97">
      <w:pPr>
        <w:pStyle w:val="Title"/>
        <w:spacing w:line="480" w:lineRule="auto"/>
        <w:jc w:val="center"/>
        <w:rPr>
          <w:rFonts w:ascii="Times New Roman" w:hAnsi="Times New Roman" w:cs="Times New Roman"/>
          <w:b/>
          <w:sz w:val="24"/>
          <w:szCs w:val="24"/>
        </w:rPr>
      </w:pPr>
      <w:r>
        <w:rPr>
          <w:rFonts w:ascii="Times New Roman" w:hAnsi="Times New Roman" w:cs="Times New Roman"/>
          <w:b/>
          <w:sz w:val="24"/>
          <w:szCs w:val="24"/>
        </w:rPr>
        <w:t>Extra Credit 1</w:t>
      </w:r>
      <w:r w:rsidR="00ED5BBC">
        <w:rPr>
          <w:rFonts w:ascii="Times New Roman" w:hAnsi="Times New Roman" w:cs="Times New Roman"/>
          <w:b/>
          <w:sz w:val="24"/>
          <w:szCs w:val="24"/>
        </w:rPr>
        <w:t xml:space="preserve"> </w:t>
      </w:r>
      <w:r>
        <w:rPr>
          <w:rFonts w:ascii="Times New Roman" w:hAnsi="Times New Roman" w:cs="Times New Roman"/>
          <w:b/>
          <w:sz w:val="24"/>
          <w:szCs w:val="24"/>
        </w:rPr>
        <w:t>–</w:t>
      </w:r>
      <w:r w:rsidR="00ED5BBC">
        <w:rPr>
          <w:rFonts w:ascii="Times New Roman" w:hAnsi="Times New Roman" w:cs="Times New Roman"/>
          <w:b/>
          <w:sz w:val="24"/>
          <w:szCs w:val="24"/>
        </w:rPr>
        <w:t xml:space="preserve"> </w:t>
      </w:r>
      <w:r>
        <w:rPr>
          <w:rFonts w:ascii="Times New Roman" w:hAnsi="Times New Roman" w:cs="Times New Roman"/>
          <w:b/>
          <w:sz w:val="24"/>
          <w:szCs w:val="24"/>
        </w:rPr>
        <w:t>SQL Queries</w:t>
      </w:r>
    </w:p>
    <w:p w14:paraId="37531AE5" w14:textId="0FBA729C" w:rsidR="005F3710" w:rsidRPr="005F3710" w:rsidRDefault="005F3710" w:rsidP="005F3710">
      <w:r w:rsidRPr="005F3710">
        <w:rPr>
          <w:rFonts w:ascii="MS Gothic" w:eastAsia="MS Gothic" w:hAnsi="MS Gothic" w:cs="MS Gothic" w:hint="eastAsia"/>
        </w:rPr>
        <w:t> </w:t>
      </w:r>
    </w:p>
    <w:p w14:paraId="6AD7CC58" w14:textId="7ECB93F3" w:rsidR="00ED5BBC" w:rsidRDefault="002410B1" w:rsidP="00100F97">
      <w:pPr>
        <w:pBdr>
          <w:bottom w:val="single" w:sz="4" w:space="1" w:color="auto"/>
        </w:pBdr>
        <w:spacing w:line="480" w:lineRule="auto"/>
        <w:rPr>
          <w:rFonts w:ascii="Times New Roman" w:hAnsi="Times New Roman" w:cs="Times New Roman"/>
          <w:b/>
        </w:rPr>
      </w:pPr>
      <w:r>
        <w:rPr>
          <w:rFonts w:ascii="Times New Roman" w:hAnsi="Times New Roman" w:cs="Times New Roman"/>
          <w:b/>
        </w:rPr>
        <w:t>1.</w:t>
      </w:r>
    </w:p>
    <w:p w14:paraId="62F7C3D7" w14:textId="4BC86D38" w:rsidR="005F3710" w:rsidRPr="002410B1" w:rsidRDefault="005F3710" w:rsidP="00100F97">
      <w:pPr>
        <w:pBdr>
          <w:bottom w:val="single" w:sz="4" w:space="1" w:color="auto"/>
        </w:pBdr>
        <w:spacing w:line="480" w:lineRule="auto"/>
        <w:rPr>
          <w:rFonts w:ascii="Times New Roman" w:hAnsi="Times New Roman" w:cs="Times New Roman"/>
        </w:rPr>
      </w:pPr>
      <w:r w:rsidRPr="005F3710">
        <w:t>Find the media type which has 100 or more tracks. Print the name of such media type. Number of rows returned in the result = 3</w:t>
      </w:r>
      <w:r>
        <w:t>.</w:t>
      </w:r>
    </w:p>
    <w:p w14:paraId="630960B0" w14:textId="001D1479" w:rsidR="00911A5F" w:rsidRDefault="00911A5F" w:rsidP="00100F97">
      <w:pPr>
        <w:spacing w:line="480" w:lineRule="auto"/>
        <w:rPr>
          <w:rFonts w:ascii="Times New Roman" w:hAnsi="Times New Roman" w:cs="Times New Roman"/>
        </w:rPr>
      </w:pPr>
      <w:r>
        <w:rPr>
          <w:rFonts w:ascii="Times New Roman" w:hAnsi="Times New Roman" w:cs="Times New Roman"/>
        </w:rPr>
        <w:t xml:space="preserve">SELECT </w:t>
      </w:r>
      <w:proofErr w:type="spellStart"/>
      <w:proofErr w:type="gramStart"/>
      <w:r w:rsidR="00471B63">
        <w:rPr>
          <w:rFonts w:ascii="Times New Roman" w:hAnsi="Times New Roman" w:cs="Times New Roman"/>
        </w:rPr>
        <w:t>MT.</w:t>
      </w:r>
      <w:r w:rsidR="00BD662F">
        <w:rPr>
          <w:rFonts w:ascii="Times New Roman" w:hAnsi="Times New Roman" w:cs="Times New Roman"/>
        </w:rPr>
        <w:t>Name</w:t>
      </w:r>
      <w:proofErr w:type="spellEnd"/>
      <w:proofErr w:type="gramEnd"/>
    </w:p>
    <w:p w14:paraId="79CF2038" w14:textId="19D06609" w:rsidR="00911A5F" w:rsidRDefault="00911A5F" w:rsidP="00100F97">
      <w:pPr>
        <w:spacing w:line="480" w:lineRule="auto"/>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MediaType</w:t>
      </w:r>
      <w:proofErr w:type="spellEnd"/>
      <w:r>
        <w:rPr>
          <w:rFonts w:ascii="Times New Roman" w:hAnsi="Times New Roman" w:cs="Times New Roman"/>
        </w:rPr>
        <w:t xml:space="preserve"> MT</w:t>
      </w:r>
    </w:p>
    <w:p w14:paraId="1A13EDD8" w14:textId="15C04BB8" w:rsidR="00911A5F" w:rsidRDefault="00BD662F"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MT.MediaTypeId</w:t>
      </w:r>
      <w:proofErr w:type="spellEnd"/>
      <w:proofErr w:type="gramEnd"/>
      <w:r>
        <w:rPr>
          <w:rFonts w:ascii="Times New Roman" w:hAnsi="Times New Roman" w:cs="Times New Roman"/>
        </w:rPr>
        <w:t xml:space="preserve"> IN</w:t>
      </w:r>
    </w:p>
    <w:p w14:paraId="65FC64E4" w14:textId="7B8681A4" w:rsidR="00BD662F" w:rsidRDefault="00BD662F" w:rsidP="00100F97">
      <w:pPr>
        <w:spacing w:line="480" w:lineRule="auto"/>
        <w:rPr>
          <w:rFonts w:ascii="Times New Roman" w:hAnsi="Times New Roman" w:cs="Times New Roman"/>
        </w:rPr>
      </w:pPr>
      <w:r>
        <w:rPr>
          <w:rFonts w:ascii="Times New Roman" w:hAnsi="Times New Roman" w:cs="Times New Roman"/>
        </w:rPr>
        <w:t>(</w:t>
      </w:r>
    </w:p>
    <w:p w14:paraId="099847B8" w14:textId="77777777" w:rsidR="00911A5F" w:rsidRDefault="00911A5F" w:rsidP="00100F97">
      <w:pPr>
        <w:spacing w:line="480" w:lineRule="auto"/>
        <w:rPr>
          <w:rFonts w:ascii="Times New Roman" w:hAnsi="Times New Roman" w:cs="Times New Roman"/>
        </w:rPr>
      </w:pPr>
      <w:r>
        <w:rPr>
          <w:rFonts w:ascii="Times New Roman" w:hAnsi="Times New Roman" w:cs="Times New Roman"/>
        </w:rPr>
        <w:t xml:space="preserve">SELECT </w:t>
      </w:r>
      <w:proofErr w:type="spellStart"/>
      <w:proofErr w:type="gramStart"/>
      <w:r>
        <w:rPr>
          <w:rFonts w:ascii="Times New Roman" w:hAnsi="Times New Roman" w:cs="Times New Roman"/>
        </w:rPr>
        <w:t>T.MediaTypeId</w:t>
      </w:r>
      <w:proofErr w:type="spellEnd"/>
      <w:proofErr w:type="gramEnd"/>
    </w:p>
    <w:p w14:paraId="320425ED" w14:textId="77777777" w:rsidR="00911A5F" w:rsidRDefault="00911A5F" w:rsidP="00100F97">
      <w:pPr>
        <w:spacing w:line="480" w:lineRule="auto"/>
        <w:rPr>
          <w:rFonts w:ascii="Times New Roman" w:hAnsi="Times New Roman" w:cs="Times New Roman"/>
        </w:rPr>
      </w:pPr>
      <w:r>
        <w:rPr>
          <w:rFonts w:ascii="Times New Roman" w:hAnsi="Times New Roman" w:cs="Times New Roman"/>
        </w:rPr>
        <w:t>FROM Track T</w:t>
      </w:r>
    </w:p>
    <w:p w14:paraId="5C5EE0EB" w14:textId="7C6AB78A" w:rsidR="00E30FFE" w:rsidRDefault="00A32BE6" w:rsidP="00100F97">
      <w:pPr>
        <w:spacing w:line="480" w:lineRule="auto"/>
        <w:rPr>
          <w:rFonts w:ascii="Times New Roman" w:hAnsi="Times New Roman" w:cs="Times New Roman"/>
        </w:rPr>
      </w:pPr>
      <w:r>
        <w:rPr>
          <w:rFonts w:ascii="Times New Roman" w:hAnsi="Times New Roman" w:cs="Times New Roman"/>
        </w:rPr>
        <w:t xml:space="preserve">GROUP BY </w:t>
      </w:r>
      <w:proofErr w:type="spellStart"/>
      <w:proofErr w:type="gramStart"/>
      <w:r>
        <w:rPr>
          <w:rFonts w:ascii="Times New Roman" w:hAnsi="Times New Roman" w:cs="Times New Roman"/>
        </w:rPr>
        <w:t>T.MediaTypeId</w:t>
      </w:r>
      <w:proofErr w:type="spellEnd"/>
      <w:proofErr w:type="gramEnd"/>
    </w:p>
    <w:p w14:paraId="67D23082" w14:textId="1B33D5A4" w:rsidR="00911A5F" w:rsidRDefault="00A32BE6" w:rsidP="00100F97">
      <w:pPr>
        <w:spacing w:line="480" w:lineRule="auto"/>
        <w:rPr>
          <w:rFonts w:ascii="Times New Roman" w:hAnsi="Times New Roman" w:cs="Times New Roman"/>
        </w:rPr>
      </w:pPr>
      <w:r>
        <w:rPr>
          <w:rFonts w:ascii="Times New Roman" w:hAnsi="Times New Roman" w:cs="Times New Roman"/>
        </w:rPr>
        <w:t>HAVING COUNT(</w:t>
      </w:r>
      <w:proofErr w:type="spellStart"/>
      <w:proofErr w:type="gramStart"/>
      <w:r>
        <w:rPr>
          <w:rFonts w:ascii="Times New Roman" w:hAnsi="Times New Roman" w:cs="Times New Roman"/>
        </w:rPr>
        <w:t>T.MediaT</w:t>
      </w:r>
      <w:bookmarkStart w:id="0" w:name="_GoBack"/>
      <w:bookmarkEnd w:id="0"/>
      <w:r>
        <w:rPr>
          <w:rFonts w:ascii="Times New Roman" w:hAnsi="Times New Roman" w:cs="Times New Roman"/>
        </w:rPr>
        <w:t>ypeId</w:t>
      </w:r>
      <w:proofErr w:type="spellEnd"/>
      <w:proofErr w:type="gramEnd"/>
      <w:r>
        <w:rPr>
          <w:rFonts w:ascii="Times New Roman" w:hAnsi="Times New Roman" w:cs="Times New Roman"/>
        </w:rPr>
        <w:t>)&gt;100</w:t>
      </w:r>
    </w:p>
    <w:p w14:paraId="71FB8D7D" w14:textId="7228793F" w:rsidR="00ED5BBC" w:rsidRPr="00ED5BBC" w:rsidRDefault="00BD662F" w:rsidP="00100F97">
      <w:pPr>
        <w:spacing w:line="480" w:lineRule="auto"/>
        <w:rPr>
          <w:rFonts w:ascii="Times New Roman" w:hAnsi="Times New Roman" w:cs="Times New Roman"/>
        </w:rPr>
      </w:pPr>
      <w:r>
        <w:rPr>
          <w:rFonts w:ascii="Times New Roman" w:hAnsi="Times New Roman" w:cs="Times New Roman"/>
        </w:rPr>
        <w:t>)</w:t>
      </w:r>
    </w:p>
    <w:p w14:paraId="5A6FD6DD" w14:textId="4F26C596" w:rsidR="00ED5BBC" w:rsidRDefault="00BD662F" w:rsidP="00100F97">
      <w:pPr>
        <w:spacing w:line="480" w:lineRule="auto"/>
        <w:rPr>
          <w:rFonts w:ascii="Times New Roman" w:hAnsi="Times New Roman" w:cs="Times New Roman"/>
        </w:rPr>
      </w:pPr>
      <w:r>
        <w:rPr>
          <w:rFonts w:ascii="Times New Roman" w:hAnsi="Times New Roman" w:cs="Times New Roman"/>
        </w:rPr>
        <w:t>;</w:t>
      </w:r>
    </w:p>
    <w:p w14:paraId="190528CD" w14:textId="77777777" w:rsidR="000B5C7A" w:rsidRDefault="000B5C7A" w:rsidP="00100F97">
      <w:pPr>
        <w:spacing w:line="480" w:lineRule="auto"/>
        <w:rPr>
          <w:rFonts w:ascii="Times New Roman" w:hAnsi="Times New Roman" w:cs="Times New Roman"/>
          <w:b/>
        </w:rPr>
      </w:pPr>
    </w:p>
    <w:p w14:paraId="75FB07F4" w14:textId="77777777" w:rsidR="000B5C7A" w:rsidRDefault="000B5C7A" w:rsidP="00100F97">
      <w:pPr>
        <w:spacing w:line="480" w:lineRule="auto"/>
        <w:rPr>
          <w:rFonts w:ascii="Times New Roman" w:hAnsi="Times New Roman" w:cs="Times New Roman"/>
          <w:b/>
        </w:rPr>
      </w:pPr>
    </w:p>
    <w:p w14:paraId="3A6D006B" w14:textId="77777777" w:rsidR="000B5C7A" w:rsidRDefault="000B5C7A" w:rsidP="00100F97">
      <w:pPr>
        <w:spacing w:line="480" w:lineRule="auto"/>
        <w:rPr>
          <w:rFonts w:ascii="Times New Roman" w:hAnsi="Times New Roman" w:cs="Times New Roman"/>
          <w:b/>
        </w:rPr>
      </w:pPr>
    </w:p>
    <w:p w14:paraId="3420975B" w14:textId="77777777" w:rsidR="005850A3" w:rsidRDefault="005850A3" w:rsidP="00100F97">
      <w:pPr>
        <w:spacing w:line="480" w:lineRule="auto"/>
        <w:rPr>
          <w:rFonts w:ascii="Times New Roman" w:hAnsi="Times New Roman" w:cs="Times New Roman"/>
          <w:b/>
        </w:rPr>
      </w:pPr>
    </w:p>
    <w:p w14:paraId="615B452A" w14:textId="77777777" w:rsidR="005850A3" w:rsidRDefault="005850A3" w:rsidP="00100F97">
      <w:pPr>
        <w:spacing w:line="480" w:lineRule="auto"/>
        <w:rPr>
          <w:rFonts w:ascii="Times New Roman" w:hAnsi="Times New Roman" w:cs="Times New Roman"/>
          <w:b/>
        </w:rPr>
      </w:pPr>
    </w:p>
    <w:p w14:paraId="05794490" w14:textId="77777777" w:rsidR="005850A3" w:rsidRDefault="005850A3" w:rsidP="00100F97">
      <w:pPr>
        <w:spacing w:line="480" w:lineRule="auto"/>
        <w:rPr>
          <w:rFonts w:ascii="Times New Roman" w:hAnsi="Times New Roman" w:cs="Times New Roman"/>
          <w:b/>
        </w:rPr>
      </w:pPr>
    </w:p>
    <w:p w14:paraId="1847F5CC" w14:textId="77777777" w:rsidR="005850A3" w:rsidRDefault="005850A3" w:rsidP="00100F97">
      <w:pPr>
        <w:spacing w:line="480" w:lineRule="auto"/>
        <w:rPr>
          <w:rFonts w:ascii="Times New Roman" w:hAnsi="Times New Roman" w:cs="Times New Roman"/>
          <w:b/>
        </w:rPr>
      </w:pPr>
    </w:p>
    <w:p w14:paraId="1BAD5067" w14:textId="77777777" w:rsidR="005850A3" w:rsidRDefault="005850A3" w:rsidP="00100F97">
      <w:pPr>
        <w:spacing w:line="480" w:lineRule="auto"/>
        <w:rPr>
          <w:rFonts w:ascii="Times New Roman" w:hAnsi="Times New Roman" w:cs="Times New Roman"/>
          <w:b/>
        </w:rPr>
      </w:pPr>
    </w:p>
    <w:p w14:paraId="02B5EE8E" w14:textId="635515BD" w:rsidR="000B5C7A" w:rsidRDefault="000B5C7A" w:rsidP="00100F97">
      <w:pPr>
        <w:spacing w:line="480" w:lineRule="auto"/>
        <w:rPr>
          <w:rFonts w:ascii="Times New Roman" w:hAnsi="Times New Roman" w:cs="Times New Roman"/>
          <w:b/>
        </w:rPr>
      </w:pPr>
    </w:p>
    <w:p w14:paraId="6B1CE915" w14:textId="6312CFFD" w:rsidR="00BD662F" w:rsidRDefault="00BD662F" w:rsidP="00100F97">
      <w:pPr>
        <w:pBdr>
          <w:bottom w:val="single" w:sz="4" w:space="1" w:color="auto"/>
        </w:pBdr>
        <w:spacing w:line="480" w:lineRule="auto"/>
        <w:rPr>
          <w:rFonts w:ascii="Times New Roman" w:hAnsi="Times New Roman" w:cs="Times New Roman"/>
          <w:b/>
        </w:rPr>
      </w:pPr>
      <w:r>
        <w:rPr>
          <w:rFonts w:ascii="Times New Roman" w:hAnsi="Times New Roman" w:cs="Times New Roman"/>
          <w:b/>
        </w:rPr>
        <w:t>2.</w:t>
      </w:r>
    </w:p>
    <w:p w14:paraId="433612B3" w14:textId="5BB34FBC" w:rsidR="005F3710" w:rsidRPr="005F3710" w:rsidRDefault="005F3710" w:rsidP="00100F97">
      <w:pPr>
        <w:pBdr>
          <w:bottom w:val="single" w:sz="4" w:space="1" w:color="auto"/>
        </w:pBdr>
        <w:spacing w:line="480" w:lineRule="auto"/>
        <w:rPr>
          <w:rFonts w:ascii="Times New Roman" w:hAnsi="Times New Roman" w:cs="Times New Roman"/>
        </w:rPr>
      </w:pPr>
      <w:r w:rsidRPr="005F3710">
        <w:rPr>
          <w:rFonts w:ascii="Times New Roman" w:hAnsi="Times New Roman" w:cs="Times New Roman"/>
        </w:rPr>
        <w:t>Find the playlists which have one or more tracks that have never been purchased in California (CA). Print the Id, and the name of such playlists.</w:t>
      </w:r>
      <w:r w:rsidRPr="005F3710">
        <w:rPr>
          <w:rFonts w:ascii="MS Mincho" w:eastAsia="MS Mincho" w:hAnsi="MS Mincho" w:cs="MS Mincho" w:hint="eastAsia"/>
        </w:rPr>
        <w:t> </w:t>
      </w:r>
      <w:r w:rsidRPr="005F3710">
        <w:rPr>
          <w:rFonts w:ascii="Times New Roman" w:hAnsi="Times New Roman" w:cs="Times New Roman"/>
        </w:rPr>
        <w:t>Number of rows returned in the result = 18</w:t>
      </w:r>
    </w:p>
    <w:p w14:paraId="220090E6" w14:textId="66B5A638" w:rsidR="005139C4" w:rsidRDefault="005139C4" w:rsidP="00100F97">
      <w:pPr>
        <w:spacing w:line="480" w:lineRule="auto"/>
        <w:rPr>
          <w:rFonts w:ascii="Times New Roman" w:hAnsi="Times New Roman" w:cs="Times New Roman"/>
        </w:rPr>
      </w:pPr>
      <w:r>
        <w:rPr>
          <w:rFonts w:ascii="Times New Roman" w:hAnsi="Times New Roman" w:cs="Times New Roman"/>
        </w:rPr>
        <w:t>SELECT</w:t>
      </w:r>
      <w:r w:rsidR="00B561BA">
        <w:rPr>
          <w:rFonts w:ascii="Times New Roman" w:hAnsi="Times New Roman" w:cs="Times New Roman"/>
        </w:rPr>
        <w:t xml:space="preserve"> DISTINCT</w:t>
      </w:r>
      <w:r>
        <w:rPr>
          <w:rFonts w:ascii="Times New Roman" w:hAnsi="Times New Roman" w:cs="Times New Roman"/>
        </w:rPr>
        <w:t xml:space="preserve"> </w:t>
      </w:r>
      <w:proofErr w:type="spellStart"/>
      <w:proofErr w:type="gramStart"/>
      <w:r>
        <w:rPr>
          <w:rFonts w:ascii="Times New Roman" w:hAnsi="Times New Roman" w:cs="Times New Roman"/>
        </w:rPr>
        <w:t>P</w:t>
      </w:r>
      <w:r w:rsidR="00B561BA">
        <w:rPr>
          <w:rFonts w:ascii="Times New Roman" w:hAnsi="Times New Roman" w:cs="Times New Roman"/>
        </w:rPr>
        <w:t>T</w:t>
      </w:r>
      <w:r>
        <w:rPr>
          <w:rFonts w:ascii="Times New Roman" w:hAnsi="Times New Roman" w:cs="Times New Roman"/>
        </w:rPr>
        <w:t>.PlaylistId</w:t>
      </w:r>
      <w:proofErr w:type="spellEnd"/>
      <w:proofErr w:type="gramEnd"/>
      <w:r w:rsidR="00EF0289">
        <w:rPr>
          <w:rFonts w:ascii="Times New Roman" w:hAnsi="Times New Roman" w:cs="Times New Roman"/>
        </w:rPr>
        <w:t xml:space="preserve">, </w:t>
      </w:r>
      <w:proofErr w:type="spellStart"/>
      <w:r w:rsidR="00EF0289">
        <w:rPr>
          <w:rFonts w:ascii="Times New Roman" w:hAnsi="Times New Roman" w:cs="Times New Roman"/>
        </w:rPr>
        <w:t>P.Name</w:t>
      </w:r>
      <w:proofErr w:type="spellEnd"/>
    </w:p>
    <w:p w14:paraId="51DA7A58" w14:textId="4327BE20" w:rsidR="00B561BA" w:rsidRDefault="00B561BA" w:rsidP="00100F97">
      <w:pPr>
        <w:spacing w:line="480" w:lineRule="auto"/>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PlaylistTrack</w:t>
      </w:r>
      <w:proofErr w:type="spellEnd"/>
      <w:r>
        <w:rPr>
          <w:rFonts w:ascii="Times New Roman" w:hAnsi="Times New Roman" w:cs="Times New Roman"/>
        </w:rPr>
        <w:t xml:space="preserve"> PT</w:t>
      </w:r>
      <w:r w:rsidR="00EF0289">
        <w:rPr>
          <w:rFonts w:ascii="Times New Roman" w:hAnsi="Times New Roman" w:cs="Times New Roman"/>
        </w:rPr>
        <w:t>, Playlist P</w:t>
      </w:r>
    </w:p>
    <w:p w14:paraId="4C695326" w14:textId="435C3345" w:rsidR="005139C4" w:rsidRDefault="005139C4" w:rsidP="00100F97">
      <w:pPr>
        <w:spacing w:line="480" w:lineRule="auto"/>
        <w:rPr>
          <w:rFonts w:ascii="Times New Roman" w:hAnsi="Times New Roman" w:cs="Times New Roman"/>
        </w:rPr>
      </w:pPr>
      <w:r>
        <w:rPr>
          <w:rFonts w:ascii="Times New Roman" w:hAnsi="Times New Roman" w:cs="Times New Roman"/>
        </w:rPr>
        <w:t>WHERE</w:t>
      </w:r>
      <w:r w:rsidR="00EF0289">
        <w:rPr>
          <w:rFonts w:ascii="Times New Roman" w:hAnsi="Times New Roman" w:cs="Times New Roman"/>
        </w:rPr>
        <w:t xml:space="preserve"> </w:t>
      </w:r>
      <w:proofErr w:type="spellStart"/>
      <w:proofErr w:type="gramStart"/>
      <w:r w:rsidR="00EF0289">
        <w:rPr>
          <w:rFonts w:ascii="Times New Roman" w:hAnsi="Times New Roman" w:cs="Times New Roman"/>
        </w:rPr>
        <w:t>PT.PlaylistId</w:t>
      </w:r>
      <w:proofErr w:type="spellEnd"/>
      <w:r w:rsidR="00EF0289">
        <w:rPr>
          <w:rFonts w:ascii="Times New Roman" w:hAnsi="Times New Roman" w:cs="Times New Roman"/>
        </w:rPr>
        <w:t>=</w:t>
      </w:r>
      <w:proofErr w:type="spellStart"/>
      <w:r w:rsidR="00EF0289">
        <w:rPr>
          <w:rFonts w:ascii="Times New Roman" w:hAnsi="Times New Roman" w:cs="Times New Roman"/>
        </w:rPr>
        <w:t>P.PlaylistId</w:t>
      </w:r>
      <w:proofErr w:type="spellEnd"/>
      <w:proofErr w:type="gramEnd"/>
      <w:r w:rsidR="00EF0289">
        <w:rPr>
          <w:rFonts w:ascii="Times New Roman" w:hAnsi="Times New Roman" w:cs="Times New Roman"/>
        </w:rPr>
        <w:t xml:space="preserve"> AND</w:t>
      </w:r>
      <w:r w:rsidR="0015060D">
        <w:rPr>
          <w:rFonts w:ascii="Times New Roman" w:hAnsi="Times New Roman" w:cs="Times New Roman"/>
        </w:rPr>
        <w:t xml:space="preserve"> </w:t>
      </w:r>
      <w:r w:rsidR="00C75096">
        <w:rPr>
          <w:rFonts w:ascii="Times New Roman" w:hAnsi="Times New Roman" w:cs="Times New Roman"/>
        </w:rPr>
        <w:t>EXISTS</w:t>
      </w:r>
    </w:p>
    <w:p w14:paraId="5B6C9DFC" w14:textId="70F5C255" w:rsidR="005139C4" w:rsidRDefault="005139C4" w:rsidP="00100F97">
      <w:pPr>
        <w:spacing w:line="480" w:lineRule="auto"/>
        <w:rPr>
          <w:rFonts w:ascii="Times New Roman" w:hAnsi="Times New Roman" w:cs="Times New Roman"/>
        </w:rPr>
      </w:pPr>
      <w:r>
        <w:rPr>
          <w:rFonts w:ascii="Times New Roman" w:hAnsi="Times New Roman" w:cs="Times New Roman"/>
        </w:rPr>
        <w:t>(</w:t>
      </w:r>
    </w:p>
    <w:p w14:paraId="5B9BFC4C" w14:textId="3F1E9C83" w:rsidR="0065149C" w:rsidRDefault="0065149C" w:rsidP="00100F97">
      <w:pPr>
        <w:spacing w:line="480" w:lineRule="auto"/>
        <w:rPr>
          <w:rFonts w:ascii="Times New Roman" w:hAnsi="Times New Roman" w:cs="Times New Roman"/>
        </w:rPr>
      </w:pPr>
      <w:r>
        <w:rPr>
          <w:rFonts w:ascii="Times New Roman" w:hAnsi="Times New Roman" w:cs="Times New Roman"/>
        </w:rPr>
        <w:t>SELECT</w:t>
      </w:r>
      <w:r w:rsidR="00EF0289">
        <w:rPr>
          <w:rFonts w:ascii="Times New Roman" w:hAnsi="Times New Roman" w:cs="Times New Roman"/>
        </w:rPr>
        <w:t xml:space="preserve"> DISTINCT</w:t>
      </w:r>
      <w:r>
        <w:rPr>
          <w:rFonts w:ascii="Times New Roman" w:hAnsi="Times New Roman" w:cs="Times New Roman"/>
        </w:rPr>
        <w:t xml:space="preserve"> </w:t>
      </w:r>
      <w:proofErr w:type="spellStart"/>
      <w:r>
        <w:rPr>
          <w:rFonts w:ascii="Times New Roman" w:hAnsi="Times New Roman" w:cs="Times New Roman"/>
        </w:rPr>
        <w:t>TrackId</w:t>
      </w:r>
      <w:proofErr w:type="spellEnd"/>
      <w:r>
        <w:rPr>
          <w:rFonts w:ascii="Times New Roman" w:hAnsi="Times New Roman" w:cs="Times New Roman"/>
        </w:rPr>
        <w:t xml:space="preserve"> FROM Track T</w:t>
      </w:r>
    </w:p>
    <w:p w14:paraId="7F08B38E" w14:textId="6782DA9A" w:rsidR="00C07A79" w:rsidRDefault="004E6397" w:rsidP="00100F97">
      <w:pPr>
        <w:spacing w:line="480" w:lineRule="auto"/>
        <w:rPr>
          <w:rFonts w:ascii="Times New Roman" w:hAnsi="Times New Roman" w:cs="Times New Roman"/>
        </w:rPr>
      </w:pPr>
      <w:r>
        <w:rPr>
          <w:rFonts w:ascii="Times New Roman" w:hAnsi="Times New Roman" w:cs="Times New Roman"/>
        </w:rPr>
        <w:t>EXCEPT</w:t>
      </w:r>
    </w:p>
    <w:p w14:paraId="22130AFA" w14:textId="39C113BA" w:rsidR="00652597" w:rsidRDefault="00652597" w:rsidP="00100F97">
      <w:pPr>
        <w:spacing w:line="480" w:lineRule="auto"/>
        <w:rPr>
          <w:rFonts w:ascii="Times New Roman" w:hAnsi="Times New Roman" w:cs="Times New Roman"/>
        </w:rPr>
      </w:pPr>
      <w:r>
        <w:rPr>
          <w:rFonts w:ascii="Times New Roman" w:hAnsi="Times New Roman" w:cs="Times New Roman"/>
        </w:rPr>
        <w:t>SELECT</w:t>
      </w:r>
      <w:r w:rsidR="00EF0289">
        <w:rPr>
          <w:rFonts w:ascii="Times New Roman" w:hAnsi="Times New Roman" w:cs="Times New Roman"/>
        </w:rPr>
        <w:t xml:space="preserve"> DISTINCT</w:t>
      </w:r>
      <w:r w:rsidR="00D10B30">
        <w:rPr>
          <w:rFonts w:ascii="Times New Roman" w:hAnsi="Times New Roman" w:cs="Times New Roman"/>
        </w:rPr>
        <w:t xml:space="preserve"> </w:t>
      </w:r>
      <w:proofErr w:type="spellStart"/>
      <w:proofErr w:type="gramStart"/>
      <w:r w:rsidR="00C07A79">
        <w:rPr>
          <w:rFonts w:ascii="Times New Roman" w:hAnsi="Times New Roman" w:cs="Times New Roman"/>
        </w:rPr>
        <w:t>IL.TrackId</w:t>
      </w:r>
      <w:proofErr w:type="spellEnd"/>
      <w:proofErr w:type="gramEnd"/>
    </w:p>
    <w:p w14:paraId="3FD23F2B" w14:textId="6B69D96D" w:rsidR="00652597" w:rsidRDefault="00652597" w:rsidP="00100F97">
      <w:pPr>
        <w:spacing w:line="480" w:lineRule="auto"/>
        <w:rPr>
          <w:rFonts w:ascii="Times New Roman" w:hAnsi="Times New Roman" w:cs="Times New Roman"/>
        </w:rPr>
      </w:pPr>
      <w:r>
        <w:rPr>
          <w:rFonts w:ascii="Times New Roman" w:hAnsi="Times New Roman" w:cs="Times New Roman"/>
        </w:rPr>
        <w:t>FROM</w:t>
      </w:r>
      <w:r w:rsidR="00C07A79">
        <w:rPr>
          <w:rFonts w:ascii="Times New Roman" w:hAnsi="Times New Roman" w:cs="Times New Roman"/>
        </w:rPr>
        <w:t xml:space="preserve"> Invoice I, </w:t>
      </w:r>
      <w:proofErr w:type="spellStart"/>
      <w:r w:rsidR="00C07A79">
        <w:rPr>
          <w:rFonts w:ascii="Times New Roman" w:hAnsi="Times New Roman" w:cs="Times New Roman"/>
        </w:rPr>
        <w:t>InvoiceLine</w:t>
      </w:r>
      <w:proofErr w:type="spellEnd"/>
      <w:r w:rsidR="00C07A79">
        <w:rPr>
          <w:rFonts w:ascii="Times New Roman" w:hAnsi="Times New Roman" w:cs="Times New Roman"/>
        </w:rPr>
        <w:t xml:space="preserve"> IL</w:t>
      </w:r>
    </w:p>
    <w:p w14:paraId="53C08121" w14:textId="03E6E640" w:rsidR="00652597" w:rsidRDefault="00652597"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sidR="00517116">
        <w:rPr>
          <w:rFonts w:ascii="Times New Roman" w:hAnsi="Times New Roman" w:cs="Times New Roman"/>
        </w:rPr>
        <w:t>I</w:t>
      </w:r>
      <w:r>
        <w:rPr>
          <w:rFonts w:ascii="Times New Roman" w:hAnsi="Times New Roman" w:cs="Times New Roman"/>
        </w:rPr>
        <w:t>.InvoiceId</w:t>
      </w:r>
      <w:proofErr w:type="spellEnd"/>
      <w:r>
        <w:rPr>
          <w:rFonts w:ascii="Times New Roman" w:hAnsi="Times New Roman" w:cs="Times New Roman"/>
        </w:rPr>
        <w:t>=</w:t>
      </w:r>
      <w:proofErr w:type="spellStart"/>
      <w:r>
        <w:rPr>
          <w:rFonts w:ascii="Times New Roman" w:hAnsi="Times New Roman" w:cs="Times New Roman"/>
        </w:rPr>
        <w:t>I</w:t>
      </w:r>
      <w:r w:rsidR="00517116">
        <w:rPr>
          <w:rFonts w:ascii="Times New Roman" w:hAnsi="Times New Roman" w:cs="Times New Roman"/>
        </w:rPr>
        <w:t>L</w:t>
      </w:r>
      <w:r>
        <w:rPr>
          <w:rFonts w:ascii="Times New Roman" w:hAnsi="Times New Roman" w:cs="Times New Roman"/>
        </w:rPr>
        <w:t>.InvoiceId</w:t>
      </w:r>
      <w:proofErr w:type="spellEnd"/>
      <w:proofErr w:type="gramEnd"/>
      <w:r w:rsidR="00C07A79">
        <w:rPr>
          <w:rFonts w:ascii="Times New Roman" w:hAnsi="Times New Roman" w:cs="Times New Roman"/>
        </w:rPr>
        <w:t xml:space="preserve"> AND </w:t>
      </w:r>
      <w:proofErr w:type="spellStart"/>
      <w:r w:rsidR="00C07A79">
        <w:rPr>
          <w:rFonts w:ascii="Times New Roman" w:hAnsi="Times New Roman" w:cs="Times New Roman"/>
        </w:rPr>
        <w:t>I.BillingState</w:t>
      </w:r>
      <w:proofErr w:type="spellEnd"/>
      <w:r w:rsidR="00C07A79">
        <w:rPr>
          <w:rFonts w:ascii="Times New Roman" w:hAnsi="Times New Roman" w:cs="Times New Roman"/>
        </w:rPr>
        <w:t>='CA'</w:t>
      </w:r>
    </w:p>
    <w:p w14:paraId="472ADA47" w14:textId="1F2D2567" w:rsidR="001D5D74" w:rsidRDefault="005139C4" w:rsidP="00100F97">
      <w:pPr>
        <w:spacing w:line="480" w:lineRule="auto"/>
        <w:rPr>
          <w:rFonts w:ascii="Times New Roman" w:hAnsi="Times New Roman" w:cs="Times New Roman"/>
        </w:rPr>
      </w:pPr>
      <w:r>
        <w:rPr>
          <w:rFonts w:ascii="Times New Roman" w:hAnsi="Times New Roman" w:cs="Times New Roman"/>
        </w:rPr>
        <w:t>)</w:t>
      </w:r>
    </w:p>
    <w:p w14:paraId="558CD885" w14:textId="175B3D76" w:rsidR="00C20BE0" w:rsidRDefault="00C20BE0" w:rsidP="00100F97">
      <w:pPr>
        <w:spacing w:line="480" w:lineRule="auto"/>
        <w:rPr>
          <w:rFonts w:ascii="Times New Roman" w:hAnsi="Times New Roman" w:cs="Times New Roman"/>
        </w:rPr>
      </w:pPr>
      <w:r>
        <w:rPr>
          <w:rFonts w:ascii="Times New Roman" w:hAnsi="Times New Roman" w:cs="Times New Roman"/>
        </w:rPr>
        <w:t>;</w:t>
      </w:r>
    </w:p>
    <w:p w14:paraId="433EA6AB" w14:textId="3E20702C" w:rsidR="00C20BE0" w:rsidRDefault="00C20BE0" w:rsidP="00100F97">
      <w:pPr>
        <w:spacing w:line="480" w:lineRule="auto"/>
        <w:rPr>
          <w:rFonts w:ascii="Times New Roman" w:hAnsi="Times New Roman" w:cs="Times New Roman"/>
        </w:rPr>
      </w:pPr>
    </w:p>
    <w:p w14:paraId="7D7C135C" w14:textId="1BFFA649" w:rsidR="007671B2" w:rsidRDefault="007671B2" w:rsidP="00100F97">
      <w:pPr>
        <w:spacing w:line="480" w:lineRule="auto"/>
        <w:rPr>
          <w:rFonts w:ascii="Times New Roman" w:hAnsi="Times New Roman" w:cs="Times New Roman"/>
        </w:rPr>
      </w:pPr>
    </w:p>
    <w:p w14:paraId="399B0DB8" w14:textId="4B54F9ED" w:rsidR="007671B2" w:rsidRDefault="007671B2" w:rsidP="00100F97">
      <w:pPr>
        <w:spacing w:line="480" w:lineRule="auto"/>
        <w:rPr>
          <w:rFonts w:ascii="Times New Roman" w:hAnsi="Times New Roman" w:cs="Times New Roman"/>
        </w:rPr>
      </w:pPr>
    </w:p>
    <w:p w14:paraId="30AD2D11" w14:textId="5957A389" w:rsidR="007671B2" w:rsidRDefault="007671B2" w:rsidP="00100F97">
      <w:pPr>
        <w:spacing w:line="480" w:lineRule="auto"/>
        <w:rPr>
          <w:rFonts w:ascii="Times New Roman" w:hAnsi="Times New Roman" w:cs="Times New Roman"/>
        </w:rPr>
      </w:pPr>
    </w:p>
    <w:p w14:paraId="1D973EFF" w14:textId="1229A640" w:rsidR="007671B2" w:rsidRDefault="007671B2" w:rsidP="00100F97">
      <w:pPr>
        <w:spacing w:line="480" w:lineRule="auto"/>
        <w:rPr>
          <w:rFonts w:ascii="Times New Roman" w:hAnsi="Times New Roman" w:cs="Times New Roman"/>
        </w:rPr>
      </w:pPr>
    </w:p>
    <w:p w14:paraId="62DB92CE" w14:textId="1C9BD376" w:rsidR="007671B2" w:rsidRDefault="007671B2" w:rsidP="00100F97">
      <w:pPr>
        <w:spacing w:line="480" w:lineRule="auto"/>
        <w:rPr>
          <w:rFonts w:ascii="Times New Roman" w:hAnsi="Times New Roman" w:cs="Times New Roman"/>
        </w:rPr>
      </w:pPr>
    </w:p>
    <w:p w14:paraId="210C1B8D" w14:textId="6889C736" w:rsidR="007671B2" w:rsidRDefault="007671B2" w:rsidP="00100F97">
      <w:pPr>
        <w:spacing w:line="480" w:lineRule="auto"/>
        <w:rPr>
          <w:rFonts w:ascii="Times New Roman" w:hAnsi="Times New Roman" w:cs="Times New Roman"/>
        </w:rPr>
      </w:pPr>
    </w:p>
    <w:p w14:paraId="08AC5E67" w14:textId="77777777" w:rsidR="007671B2" w:rsidRDefault="007671B2" w:rsidP="00100F97">
      <w:pPr>
        <w:spacing w:line="480" w:lineRule="auto"/>
        <w:rPr>
          <w:rFonts w:ascii="Times New Roman" w:hAnsi="Times New Roman" w:cs="Times New Roman"/>
        </w:rPr>
      </w:pPr>
    </w:p>
    <w:p w14:paraId="4F7D5C19" w14:textId="16F5D89F" w:rsidR="00ED5BBC" w:rsidRDefault="00DA35FB" w:rsidP="00100F97">
      <w:pPr>
        <w:pBdr>
          <w:bottom w:val="single" w:sz="4" w:space="1" w:color="auto"/>
        </w:pBdr>
        <w:spacing w:line="480" w:lineRule="auto"/>
        <w:rPr>
          <w:rFonts w:ascii="Times New Roman" w:hAnsi="Times New Roman" w:cs="Times New Roman"/>
          <w:b/>
        </w:rPr>
      </w:pPr>
      <w:r w:rsidRPr="00DA35FB">
        <w:rPr>
          <w:rFonts w:ascii="Times New Roman" w:hAnsi="Times New Roman" w:cs="Times New Roman"/>
          <w:b/>
        </w:rPr>
        <w:lastRenderedPageBreak/>
        <w:t>3.</w:t>
      </w:r>
    </w:p>
    <w:p w14:paraId="7084194F" w14:textId="440C3A14" w:rsidR="007671B2" w:rsidRPr="007671B2" w:rsidRDefault="007671B2" w:rsidP="00100F97">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Find the customers who have invoice total greater than the average invoice total. Print the first and last name, postal code, and invoice total of such customers.</w:t>
      </w:r>
      <w:r w:rsidRPr="007671B2">
        <w:rPr>
          <w:rFonts w:ascii="MS Mincho" w:eastAsia="MS Mincho" w:hAnsi="MS Mincho" w:cs="MS Mincho" w:hint="eastAsia"/>
        </w:rPr>
        <w:t> </w:t>
      </w:r>
      <w:r w:rsidRPr="007671B2">
        <w:rPr>
          <w:rFonts w:ascii="Times New Roman" w:hAnsi="Times New Roman" w:cs="Times New Roman"/>
        </w:rPr>
        <w:t xml:space="preserve">Number of rows returned in the result = 179 </w:t>
      </w:r>
      <w:r w:rsidRPr="007671B2">
        <w:rPr>
          <w:rFonts w:ascii="MS Mincho" w:eastAsia="MS Mincho" w:hAnsi="MS Mincho" w:cs="MS Mincho" w:hint="eastAsia"/>
        </w:rPr>
        <w:t> </w:t>
      </w:r>
    </w:p>
    <w:p w14:paraId="3FEB9283" w14:textId="77777777" w:rsidR="005F66D4" w:rsidRDefault="005F66D4" w:rsidP="00100F97">
      <w:pPr>
        <w:spacing w:line="480" w:lineRule="auto"/>
        <w:rPr>
          <w:rFonts w:ascii="Times New Roman" w:hAnsi="Times New Roman" w:cs="Times New Roman"/>
        </w:rPr>
      </w:pPr>
      <w:r>
        <w:rPr>
          <w:rFonts w:ascii="Times New Roman" w:hAnsi="Times New Roman" w:cs="Times New Roman"/>
        </w:rPr>
        <w:t xml:space="preserve">SELECT </w:t>
      </w:r>
      <w:proofErr w:type="spellStart"/>
      <w:proofErr w:type="gramStart"/>
      <w:r>
        <w:rPr>
          <w:rFonts w:ascii="Times New Roman" w:hAnsi="Times New Roman" w:cs="Times New Roman"/>
        </w:rPr>
        <w:t>C.FirstName</w:t>
      </w:r>
      <w:proofErr w:type="spellEnd"/>
      <w:proofErr w:type="gramEnd"/>
      <w:r>
        <w:rPr>
          <w:rFonts w:ascii="Times New Roman" w:hAnsi="Times New Roman" w:cs="Times New Roman"/>
        </w:rPr>
        <w:t xml:space="preserve">, </w:t>
      </w:r>
      <w:proofErr w:type="spellStart"/>
      <w:r>
        <w:rPr>
          <w:rFonts w:ascii="Times New Roman" w:hAnsi="Times New Roman" w:cs="Times New Roman"/>
        </w:rPr>
        <w:t>C.LastName</w:t>
      </w:r>
      <w:proofErr w:type="spellEnd"/>
      <w:r>
        <w:rPr>
          <w:rFonts w:ascii="Times New Roman" w:hAnsi="Times New Roman" w:cs="Times New Roman"/>
        </w:rPr>
        <w:t xml:space="preserve">, </w:t>
      </w:r>
      <w:proofErr w:type="spellStart"/>
      <w:r>
        <w:rPr>
          <w:rFonts w:ascii="Times New Roman" w:hAnsi="Times New Roman" w:cs="Times New Roman"/>
        </w:rPr>
        <w:t>C.PostalCode</w:t>
      </w:r>
      <w:proofErr w:type="spellEnd"/>
      <w:r>
        <w:rPr>
          <w:rFonts w:ascii="Times New Roman" w:hAnsi="Times New Roman" w:cs="Times New Roman"/>
        </w:rPr>
        <w:t xml:space="preserve">, </w:t>
      </w:r>
      <w:proofErr w:type="spellStart"/>
      <w:r w:rsidR="004D1BA2">
        <w:rPr>
          <w:rFonts w:ascii="Times New Roman" w:hAnsi="Times New Roman" w:cs="Times New Roman"/>
        </w:rPr>
        <w:t>I.Total</w:t>
      </w:r>
      <w:proofErr w:type="spellEnd"/>
    </w:p>
    <w:p w14:paraId="3EF7A3E7" w14:textId="4702D225" w:rsidR="004D1BA2" w:rsidRDefault="004D1BA2" w:rsidP="00100F97">
      <w:pPr>
        <w:spacing w:line="480" w:lineRule="auto"/>
        <w:rPr>
          <w:rFonts w:ascii="Times New Roman" w:hAnsi="Times New Roman" w:cs="Times New Roman"/>
        </w:rPr>
      </w:pPr>
      <w:r>
        <w:rPr>
          <w:rFonts w:ascii="Times New Roman" w:hAnsi="Times New Roman" w:cs="Times New Roman"/>
        </w:rPr>
        <w:t>FROM Customer C, Invoice I</w:t>
      </w:r>
    </w:p>
    <w:p w14:paraId="54E3965A" w14:textId="60F891FD" w:rsidR="004D1BA2" w:rsidRDefault="004D1BA2"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C.CustomerId</w:t>
      </w:r>
      <w:proofErr w:type="spellEnd"/>
      <w:r>
        <w:rPr>
          <w:rFonts w:ascii="Times New Roman" w:hAnsi="Times New Roman" w:cs="Times New Roman"/>
        </w:rPr>
        <w:t>=</w:t>
      </w:r>
      <w:proofErr w:type="spellStart"/>
      <w:r>
        <w:rPr>
          <w:rFonts w:ascii="Times New Roman" w:hAnsi="Times New Roman" w:cs="Times New Roman"/>
        </w:rPr>
        <w:t>I.CustomerId</w:t>
      </w:r>
      <w:proofErr w:type="spellEnd"/>
      <w:proofErr w:type="gramEnd"/>
      <w:r>
        <w:rPr>
          <w:rFonts w:ascii="Times New Roman" w:hAnsi="Times New Roman" w:cs="Times New Roman"/>
        </w:rPr>
        <w:t xml:space="preserve"> AND </w:t>
      </w:r>
      <w:proofErr w:type="spellStart"/>
      <w:r>
        <w:rPr>
          <w:rFonts w:ascii="Times New Roman" w:hAnsi="Times New Roman" w:cs="Times New Roman"/>
        </w:rPr>
        <w:t>I.Total</w:t>
      </w:r>
      <w:proofErr w:type="spellEnd"/>
      <w:r>
        <w:rPr>
          <w:rFonts w:ascii="Times New Roman" w:hAnsi="Times New Roman" w:cs="Times New Roman"/>
        </w:rPr>
        <w:t>&gt;(SELECT AVG(</w:t>
      </w:r>
      <w:proofErr w:type="spellStart"/>
      <w:r>
        <w:rPr>
          <w:rFonts w:ascii="Times New Roman" w:hAnsi="Times New Roman" w:cs="Times New Roman"/>
        </w:rPr>
        <w:t>I.Total</w:t>
      </w:r>
      <w:proofErr w:type="spellEnd"/>
      <w:r>
        <w:rPr>
          <w:rFonts w:ascii="Times New Roman" w:hAnsi="Times New Roman" w:cs="Times New Roman"/>
        </w:rPr>
        <w:t xml:space="preserve">) AS </w:t>
      </w:r>
      <w:proofErr w:type="spellStart"/>
      <w:r>
        <w:rPr>
          <w:rFonts w:ascii="Times New Roman" w:hAnsi="Times New Roman" w:cs="Times New Roman"/>
        </w:rPr>
        <w:t>AvgInvoice</w:t>
      </w:r>
      <w:proofErr w:type="spellEnd"/>
    </w:p>
    <w:p w14:paraId="6473E161" w14:textId="5C220AFA" w:rsidR="004D1BA2" w:rsidRDefault="004D1BA2" w:rsidP="00100F97">
      <w:pPr>
        <w:spacing w:line="480" w:lineRule="auto"/>
        <w:rPr>
          <w:rFonts w:ascii="Times New Roman" w:hAnsi="Times New Roman" w:cs="Times New Roman"/>
        </w:rPr>
      </w:pPr>
      <w:r>
        <w:rPr>
          <w:rFonts w:ascii="Times New Roman" w:hAnsi="Times New Roman" w:cs="Times New Roman"/>
        </w:rPr>
        <w:t>FROM Invoice I)</w:t>
      </w:r>
    </w:p>
    <w:p w14:paraId="6F68B76B" w14:textId="1268B4DF" w:rsidR="00DC3261" w:rsidRDefault="00556C4C" w:rsidP="00100F97">
      <w:pPr>
        <w:spacing w:line="480" w:lineRule="auto"/>
        <w:rPr>
          <w:rFonts w:ascii="Times New Roman" w:hAnsi="Times New Roman" w:cs="Times New Roman"/>
        </w:rPr>
      </w:pPr>
      <w:r>
        <w:rPr>
          <w:rFonts w:ascii="Times New Roman" w:hAnsi="Times New Roman" w:cs="Times New Roman"/>
        </w:rPr>
        <w:t>;</w:t>
      </w:r>
    </w:p>
    <w:p w14:paraId="1E7694A6" w14:textId="57AE4B97" w:rsidR="005850A3" w:rsidRDefault="005850A3" w:rsidP="00100F97">
      <w:pPr>
        <w:spacing w:line="480" w:lineRule="auto"/>
        <w:rPr>
          <w:rFonts w:ascii="Times New Roman" w:hAnsi="Times New Roman" w:cs="Times New Roman"/>
        </w:rPr>
      </w:pPr>
    </w:p>
    <w:p w14:paraId="5496C635" w14:textId="77777777" w:rsidR="007671B2" w:rsidRDefault="007671B2" w:rsidP="00100F97">
      <w:pPr>
        <w:spacing w:line="480" w:lineRule="auto"/>
        <w:rPr>
          <w:rFonts w:ascii="Times New Roman" w:hAnsi="Times New Roman" w:cs="Times New Roman"/>
        </w:rPr>
      </w:pPr>
    </w:p>
    <w:p w14:paraId="1F518354" w14:textId="0C2C290A" w:rsidR="00DC3261" w:rsidRDefault="00DC3261" w:rsidP="00100F97">
      <w:pPr>
        <w:pBdr>
          <w:bottom w:val="single" w:sz="4" w:space="1" w:color="auto"/>
        </w:pBdr>
        <w:spacing w:line="480" w:lineRule="auto"/>
        <w:rPr>
          <w:rFonts w:ascii="Times New Roman" w:hAnsi="Times New Roman" w:cs="Times New Roman"/>
          <w:b/>
        </w:rPr>
      </w:pPr>
      <w:r w:rsidRPr="00DC3261">
        <w:rPr>
          <w:rFonts w:ascii="Times New Roman" w:hAnsi="Times New Roman" w:cs="Times New Roman"/>
          <w:b/>
        </w:rPr>
        <w:t>4.</w:t>
      </w:r>
    </w:p>
    <w:p w14:paraId="152F2E37" w14:textId="41A25322" w:rsidR="007671B2" w:rsidRPr="007671B2" w:rsidRDefault="007671B2" w:rsidP="00100F97">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Find the employees to whom at least two other employee reports to. Print the Id, and first and last name of such employees.</w:t>
      </w:r>
      <w:r w:rsidRPr="007671B2">
        <w:rPr>
          <w:rFonts w:ascii="MS Mincho" w:eastAsia="MS Mincho" w:hAnsi="MS Mincho" w:cs="MS Mincho" w:hint="eastAsia"/>
        </w:rPr>
        <w:t> </w:t>
      </w:r>
      <w:r w:rsidRPr="007671B2">
        <w:rPr>
          <w:rFonts w:ascii="Times New Roman" w:hAnsi="Times New Roman" w:cs="Times New Roman"/>
        </w:rPr>
        <w:t xml:space="preserve">Number of rows returned in the result = 3 </w:t>
      </w:r>
      <w:r w:rsidRPr="007671B2">
        <w:rPr>
          <w:rFonts w:ascii="MS Mincho" w:eastAsia="MS Mincho" w:hAnsi="MS Mincho" w:cs="MS Mincho" w:hint="eastAsia"/>
        </w:rPr>
        <w:t> </w:t>
      </w:r>
    </w:p>
    <w:p w14:paraId="18AE818F" w14:textId="494C8EB0" w:rsidR="000762CD" w:rsidRDefault="000762CD" w:rsidP="00100F97">
      <w:pPr>
        <w:spacing w:line="480" w:lineRule="auto"/>
        <w:rPr>
          <w:rFonts w:ascii="Times New Roman" w:hAnsi="Times New Roman" w:cs="Times New Roman"/>
        </w:rPr>
      </w:pPr>
      <w:r>
        <w:rPr>
          <w:rFonts w:ascii="Times New Roman" w:hAnsi="Times New Roman" w:cs="Times New Roman"/>
        </w:rPr>
        <w:t>SELECT</w:t>
      </w:r>
      <w:r w:rsidR="00112EBA">
        <w:rPr>
          <w:rFonts w:ascii="Times New Roman" w:hAnsi="Times New Roman" w:cs="Times New Roman"/>
        </w:rPr>
        <w:t xml:space="preserve"> </w:t>
      </w:r>
      <w:proofErr w:type="spellStart"/>
      <w:proofErr w:type="gramStart"/>
      <w:r w:rsidR="00112EBA">
        <w:rPr>
          <w:rFonts w:ascii="Times New Roman" w:hAnsi="Times New Roman" w:cs="Times New Roman"/>
        </w:rPr>
        <w:t>E.EmployeeId</w:t>
      </w:r>
      <w:proofErr w:type="spellEnd"/>
      <w:proofErr w:type="gramEnd"/>
      <w:r w:rsidR="00112EBA">
        <w:rPr>
          <w:rFonts w:ascii="Times New Roman" w:hAnsi="Times New Roman" w:cs="Times New Roman"/>
        </w:rPr>
        <w:t xml:space="preserve">, </w:t>
      </w:r>
      <w:proofErr w:type="spellStart"/>
      <w:r w:rsidR="00112EBA">
        <w:rPr>
          <w:rFonts w:ascii="Times New Roman" w:hAnsi="Times New Roman" w:cs="Times New Roman"/>
        </w:rPr>
        <w:t>E.FirstName</w:t>
      </w:r>
      <w:proofErr w:type="spellEnd"/>
      <w:r w:rsidR="00112EBA">
        <w:rPr>
          <w:rFonts w:ascii="Times New Roman" w:hAnsi="Times New Roman" w:cs="Times New Roman"/>
        </w:rPr>
        <w:t xml:space="preserve">, </w:t>
      </w:r>
      <w:proofErr w:type="spellStart"/>
      <w:r w:rsidR="00112EBA">
        <w:rPr>
          <w:rFonts w:ascii="Times New Roman" w:hAnsi="Times New Roman" w:cs="Times New Roman"/>
        </w:rPr>
        <w:t>E.LastName</w:t>
      </w:r>
      <w:proofErr w:type="spellEnd"/>
    </w:p>
    <w:p w14:paraId="1D90DCF5" w14:textId="190AC9DC" w:rsidR="00495176" w:rsidRDefault="00495176" w:rsidP="00100F97">
      <w:pPr>
        <w:spacing w:line="480" w:lineRule="auto"/>
        <w:rPr>
          <w:rFonts w:ascii="Times New Roman" w:hAnsi="Times New Roman" w:cs="Times New Roman"/>
        </w:rPr>
      </w:pPr>
      <w:r>
        <w:rPr>
          <w:rFonts w:ascii="Times New Roman" w:hAnsi="Times New Roman" w:cs="Times New Roman"/>
        </w:rPr>
        <w:t>FROM</w:t>
      </w:r>
      <w:r w:rsidR="00112EBA">
        <w:rPr>
          <w:rFonts w:ascii="Times New Roman" w:hAnsi="Times New Roman" w:cs="Times New Roman"/>
        </w:rPr>
        <w:t xml:space="preserve"> Employee E</w:t>
      </w:r>
    </w:p>
    <w:p w14:paraId="59796876" w14:textId="040834AC" w:rsidR="00495176" w:rsidRDefault="00495176" w:rsidP="00100F97">
      <w:pPr>
        <w:spacing w:line="480" w:lineRule="auto"/>
        <w:rPr>
          <w:rFonts w:ascii="Times New Roman" w:hAnsi="Times New Roman" w:cs="Times New Roman"/>
        </w:rPr>
      </w:pPr>
      <w:r>
        <w:rPr>
          <w:rFonts w:ascii="Times New Roman" w:hAnsi="Times New Roman" w:cs="Times New Roman"/>
        </w:rPr>
        <w:t xml:space="preserve">GROUP BY </w:t>
      </w:r>
      <w:proofErr w:type="spellStart"/>
      <w:proofErr w:type="gramStart"/>
      <w:r>
        <w:rPr>
          <w:rFonts w:ascii="Times New Roman" w:hAnsi="Times New Roman" w:cs="Times New Roman"/>
        </w:rPr>
        <w:t>E.ReportsTo</w:t>
      </w:r>
      <w:proofErr w:type="spellEnd"/>
      <w:proofErr w:type="gramEnd"/>
    </w:p>
    <w:p w14:paraId="49D94EAD" w14:textId="58BA9178" w:rsidR="00495176" w:rsidRDefault="00495176" w:rsidP="00100F97">
      <w:pPr>
        <w:spacing w:line="480" w:lineRule="auto"/>
        <w:rPr>
          <w:rFonts w:ascii="Times New Roman" w:hAnsi="Times New Roman" w:cs="Times New Roman"/>
        </w:rPr>
      </w:pPr>
      <w:r>
        <w:rPr>
          <w:rFonts w:ascii="Times New Roman" w:hAnsi="Times New Roman" w:cs="Times New Roman"/>
        </w:rPr>
        <w:t>HAVING COUNT(</w:t>
      </w:r>
      <w:proofErr w:type="spellStart"/>
      <w:proofErr w:type="gramStart"/>
      <w:r>
        <w:rPr>
          <w:rFonts w:ascii="Times New Roman" w:hAnsi="Times New Roman" w:cs="Times New Roman"/>
        </w:rPr>
        <w:t>E.ReportsTo</w:t>
      </w:r>
      <w:proofErr w:type="spellEnd"/>
      <w:proofErr w:type="gramEnd"/>
      <w:r>
        <w:rPr>
          <w:rFonts w:ascii="Times New Roman" w:hAnsi="Times New Roman" w:cs="Times New Roman"/>
        </w:rPr>
        <w:t>)&gt;</w:t>
      </w:r>
      <w:r w:rsidR="004F1153">
        <w:rPr>
          <w:rFonts w:ascii="Times New Roman" w:hAnsi="Times New Roman" w:cs="Times New Roman"/>
        </w:rPr>
        <w:t>=2</w:t>
      </w:r>
    </w:p>
    <w:p w14:paraId="02D86FA0" w14:textId="2DA8C220" w:rsidR="00ED5BBC" w:rsidRDefault="0040763D" w:rsidP="00100F97">
      <w:pPr>
        <w:spacing w:line="480" w:lineRule="auto"/>
        <w:rPr>
          <w:rFonts w:ascii="Times New Roman" w:hAnsi="Times New Roman" w:cs="Times New Roman"/>
        </w:rPr>
      </w:pPr>
      <w:r>
        <w:rPr>
          <w:rFonts w:ascii="Times New Roman" w:hAnsi="Times New Roman" w:cs="Times New Roman"/>
        </w:rPr>
        <w:t>;</w:t>
      </w:r>
    </w:p>
    <w:p w14:paraId="36330B58" w14:textId="5D45FE50" w:rsidR="006E0DCC" w:rsidRDefault="006E0DCC" w:rsidP="00100F97">
      <w:pPr>
        <w:spacing w:line="480" w:lineRule="auto"/>
        <w:rPr>
          <w:rFonts w:ascii="Times New Roman" w:hAnsi="Times New Roman" w:cs="Times New Roman"/>
        </w:rPr>
      </w:pPr>
    </w:p>
    <w:p w14:paraId="613A20CC" w14:textId="0E0914DE" w:rsidR="007671B2" w:rsidRDefault="007671B2" w:rsidP="00100F97">
      <w:pPr>
        <w:spacing w:line="480" w:lineRule="auto"/>
        <w:rPr>
          <w:rFonts w:ascii="Times New Roman" w:hAnsi="Times New Roman" w:cs="Times New Roman"/>
        </w:rPr>
      </w:pPr>
    </w:p>
    <w:p w14:paraId="0D724B90" w14:textId="74C98EA7" w:rsidR="007671B2" w:rsidRDefault="007671B2" w:rsidP="00100F97">
      <w:pPr>
        <w:spacing w:line="480" w:lineRule="auto"/>
        <w:rPr>
          <w:rFonts w:ascii="Times New Roman" w:hAnsi="Times New Roman" w:cs="Times New Roman"/>
        </w:rPr>
      </w:pPr>
    </w:p>
    <w:p w14:paraId="73729779" w14:textId="77777777" w:rsidR="007671B2" w:rsidRDefault="007671B2" w:rsidP="00100F97">
      <w:pPr>
        <w:spacing w:line="480" w:lineRule="auto"/>
        <w:rPr>
          <w:rFonts w:ascii="Times New Roman" w:hAnsi="Times New Roman" w:cs="Times New Roman"/>
        </w:rPr>
      </w:pPr>
    </w:p>
    <w:p w14:paraId="2E846536" w14:textId="7A3872C7" w:rsidR="000E78CD" w:rsidRDefault="000E78CD" w:rsidP="00100F97">
      <w:pPr>
        <w:pBdr>
          <w:bottom w:val="single" w:sz="4" w:space="1" w:color="auto"/>
        </w:pBdr>
        <w:spacing w:line="480" w:lineRule="auto"/>
        <w:rPr>
          <w:rFonts w:ascii="Times New Roman" w:hAnsi="Times New Roman" w:cs="Times New Roman"/>
          <w:b/>
        </w:rPr>
      </w:pPr>
      <w:r>
        <w:rPr>
          <w:rFonts w:ascii="Times New Roman" w:hAnsi="Times New Roman" w:cs="Times New Roman"/>
          <w:b/>
        </w:rPr>
        <w:t>5.</w:t>
      </w:r>
    </w:p>
    <w:p w14:paraId="62983F1E" w14:textId="3AE67971" w:rsidR="007671B2" w:rsidRPr="007671B2" w:rsidRDefault="007671B2" w:rsidP="00100F97">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 xml:space="preserve">Find the artists that have tracks in the 'Rock' genre. Print the Id, and name of such artists. Number of rows returned in the result = 51 </w:t>
      </w:r>
      <w:r w:rsidRPr="007671B2">
        <w:rPr>
          <w:rFonts w:ascii="MS Mincho" w:eastAsia="MS Mincho" w:hAnsi="MS Mincho" w:cs="MS Mincho" w:hint="eastAsia"/>
        </w:rPr>
        <w:t> </w:t>
      </w:r>
    </w:p>
    <w:p w14:paraId="220A80BD" w14:textId="48B2F9E3" w:rsidR="00F10FFD" w:rsidRDefault="00813094" w:rsidP="00100F97">
      <w:pPr>
        <w:spacing w:line="480" w:lineRule="auto"/>
        <w:rPr>
          <w:rFonts w:ascii="Times New Roman" w:hAnsi="Times New Roman" w:cs="Times New Roman"/>
        </w:rPr>
      </w:pPr>
      <w:r>
        <w:rPr>
          <w:rFonts w:ascii="Times New Roman" w:hAnsi="Times New Roman" w:cs="Times New Roman"/>
        </w:rPr>
        <w:t>SELECT</w:t>
      </w:r>
      <w:r w:rsidR="009337CD">
        <w:rPr>
          <w:rFonts w:ascii="Times New Roman" w:hAnsi="Times New Roman" w:cs="Times New Roman"/>
        </w:rPr>
        <w:t xml:space="preserve"> DISTINCT</w:t>
      </w:r>
      <w:r>
        <w:rPr>
          <w:rFonts w:ascii="Times New Roman" w:hAnsi="Times New Roman" w:cs="Times New Roman"/>
        </w:rPr>
        <w:t xml:space="preserve"> </w:t>
      </w:r>
      <w:proofErr w:type="spellStart"/>
      <w:proofErr w:type="gramStart"/>
      <w:r w:rsidR="00A57274">
        <w:rPr>
          <w:rFonts w:ascii="Times New Roman" w:hAnsi="Times New Roman" w:cs="Times New Roman"/>
        </w:rPr>
        <w:t>A.ArtistId</w:t>
      </w:r>
      <w:proofErr w:type="spellEnd"/>
      <w:proofErr w:type="gramEnd"/>
      <w:r w:rsidR="00A57274">
        <w:rPr>
          <w:rFonts w:ascii="Times New Roman" w:hAnsi="Times New Roman" w:cs="Times New Roman"/>
        </w:rPr>
        <w:t xml:space="preserve">, </w:t>
      </w:r>
      <w:proofErr w:type="spellStart"/>
      <w:r w:rsidR="00A57274">
        <w:rPr>
          <w:rFonts w:ascii="Times New Roman" w:hAnsi="Times New Roman" w:cs="Times New Roman"/>
        </w:rPr>
        <w:t>A.Name</w:t>
      </w:r>
      <w:proofErr w:type="spellEnd"/>
    </w:p>
    <w:p w14:paraId="49922E28" w14:textId="381CA1BC" w:rsidR="00A57274" w:rsidRDefault="00A57274" w:rsidP="00100F97">
      <w:pPr>
        <w:spacing w:line="480" w:lineRule="auto"/>
        <w:rPr>
          <w:rFonts w:ascii="Times New Roman" w:hAnsi="Times New Roman" w:cs="Times New Roman"/>
        </w:rPr>
      </w:pPr>
      <w:r>
        <w:rPr>
          <w:rFonts w:ascii="Times New Roman" w:hAnsi="Times New Roman" w:cs="Times New Roman"/>
        </w:rPr>
        <w:t>FROM Album AL, Artist A</w:t>
      </w:r>
    </w:p>
    <w:p w14:paraId="07F9A1DD" w14:textId="2311BCD9" w:rsidR="00F10FFD" w:rsidRDefault="00A57274"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A.ArtistId</w:t>
      </w:r>
      <w:proofErr w:type="spellEnd"/>
      <w:r>
        <w:rPr>
          <w:rFonts w:ascii="Times New Roman" w:hAnsi="Times New Roman" w:cs="Times New Roman"/>
        </w:rPr>
        <w:t>=</w:t>
      </w:r>
      <w:proofErr w:type="spellStart"/>
      <w:r>
        <w:rPr>
          <w:rFonts w:ascii="Times New Roman" w:hAnsi="Times New Roman" w:cs="Times New Roman"/>
        </w:rPr>
        <w:t>AL.ArtistId</w:t>
      </w:r>
      <w:proofErr w:type="spellEnd"/>
      <w:proofErr w:type="gramEnd"/>
      <w:r w:rsidR="00277A85">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AL.AlbumId</w:t>
      </w:r>
      <w:proofErr w:type="spellEnd"/>
      <w:r>
        <w:rPr>
          <w:rFonts w:ascii="Times New Roman" w:hAnsi="Times New Roman" w:cs="Times New Roman"/>
        </w:rPr>
        <w:t xml:space="preserve"> </w:t>
      </w:r>
      <w:r w:rsidR="00813094">
        <w:rPr>
          <w:rFonts w:ascii="Times New Roman" w:hAnsi="Times New Roman" w:cs="Times New Roman"/>
        </w:rPr>
        <w:t>IN</w:t>
      </w:r>
    </w:p>
    <w:p w14:paraId="67187251" w14:textId="36AC9B03" w:rsidR="00813094" w:rsidRDefault="00813094" w:rsidP="00100F97">
      <w:pPr>
        <w:spacing w:line="480" w:lineRule="auto"/>
        <w:rPr>
          <w:rFonts w:ascii="Times New Roman" w:hAnsi="Times New Roman" w:cs="Times New Roman"/>
        </w:rPr>
      </w:pPr>
      <w:r>
        <w:rPr>
          <w:rFonts w:ascii="Times New Roman" w:hAnsi="Times New Roman" w:cs="Times New Roman"/>
        </w:rPr>
        <w:t>(</w:t>
      </w:r>
    </w:p>
    <w:p w14:paraId="572B3FA1" w14:textId="662FD0C2" w:rsidR="00967EC0" w:rsidRDefault="00F10FFD" w:rsidP="00100F97">
      <w:pPr>
        <w:spacing w:line="480" w:lineRule="auto"/>
        <w:rPr>
          <w:rFonts w:ascii="Times New Roman" w:hAnsi="Times New Roman" w:cs="Times New Roman"/>
        </w:rPr>
      </w:pPr>
      <w:r>
        <w:rPr>
          <w:rFonts w:ascii="Times New Roman" w:hAnsi="Times New Roman" w:cs="Times New Roman"/>
        </w:rPr>
        <w:t xml:space="preserve">SELECT </w:t>
      </w:r>
      <w:proofErr w:type="spellStart"/>
      <w:proofErr w:type="gramStart"/>
      <w:r>
        <w:rPr>
          <w:rFonts w:ascii="Times New Roman" w:hAnsi="Times New Roman" w:cs="Times New Roman"/>
        </w:rPr>
        <w:t>T.AlbumId</w:t>
      </w:r>
      <w:proofErr w:type="spellEnd"/>
      <w:proofErr w:type="gramEnd"/>
    </w:p>
    <w:p w14:paraId="1E84C2BF" w14:textId="6393394F" w:rsidR="00F10FFD" w:rsidRDefault="00F10FFD" w:rsidP="00100F97">
      <w:pPr>
        <w:spacing w:line="480" w:lineRule="auto"/>
        <w:rPr>
          <w:rFonts w:ascii="Times New Roman" w:hAnsi="Times New Roman" w:cs="Times New Roman"/>
        </w:rPr>
      </w:pPr>
      <w:r>
        <w:rPr>
          <w:rFonts w:ascii="Times New Roman" w:hAnsi="Times New Roman" w:cs="Times New Roman"/>
        </w:rPr>
        <w:t>FROM Genre G, Track T</w:t>
      </w:r>
    </w:p>
    <w:p w14:paraId="5368853B" w14:textId="0ED02E77" w:rsidR="00F10FFD" w:rsidRDefault="00F10FFD"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G.Name</w:t>
      </w:r>
      <w:proofErr w:type="spellEnd"/>
      <w:proofErr w:type="gramEnd"/>
      <w:r>
        <w:rPr>
          <w:rFonts w:ascii="Times New Roman" w:hAnsi="Times New Roman" w:cs="Times New Roman"/>
        </w:rPr>
        <w:t xml:space="preserve">='Rock' AND </w:t>
      </w:r>
      <w:proofErr w:type="spellStart"/>
      <w:r>
        <w:rPr>
          <w:rFonts w:ascii="Times New Roman" w:hAnsi="Times New Roman" w:cs="Times New Roman"/>
        </w:rPr>
        <w:t>G.GenreId</w:t>
      </w:r>
      <w:proofErr w:type="spellEnd"/>
      <w:r>
        <w:rPr>
          <w:rFonts w:ascii="Times New Roman" w:hAnsi="Times New Roman" w:cs="Times New Roman"/>
        </w:rPr>
        <w:t>=</w:t>
      </w:r>
      <w:proofErr w:type="spellStart"/>
      <w:r>
        <w:rPr>
          <w:rFonts w:ascii="Times New Roman" w:hAnsi="Times New Roman" w:cs="Times New Roman"/>
        </w:rPr>
        <w:t>T.GenreId</w:t>
      </w:r>
      <w:proofErr w:type="spellEnd"/>
    </w:p>
    <w:p w14:paraId="3920B622" w14:textId="199DFFEA" w:rsidR="00C6483C" w:rsidRDefault="00813094" w:rsidP="00100F97">
      <w:pPr>
        <w:spacing w:line="480" w:lineRule="auto"/>
        <w:rPr>
          <w:rFonts w:ascii="Times New Roman" w:hAnsi="Times New Roman" w:cs="Times New Roman"/>
        </w:rPr>
      </w:pPr>
      <w:r>
        <w:rPr>
          <w:rFonts w:ascii="Times New Roman" w:hAnsi="Times New Roman" w:cs="Times New Roman"/>
        </w:rPr>
        <w:t>)</w:t>
      </w:r>
    </w:p>
    <w:p w14:paraId="1CB7DDA6" w14:textId="28D94B81" w:rsidR="00D4623C" w:rsidRDefault="004F0070" w:rsidP="00100F97">
      <w:pPr>
        <w:spacing w:line="480" w:lineRule="auto"/>
        <w:rPr>
          <w:rFonts w:ascii="Times New Roman" w:hAnsi="Times New Roman" w:cs="Times New Roman"/>
        </w:rPr>
      </w:pPr>
      <w:r>
        <w:rPr>
          <w:rFonts w:ascii="Times New Roman" w:hAnsi="Times New Roman" w:cs="Times New Roman"/>
        </w:rPr>
        <w:t>;</w:t>
      </w:r>
    </w:p>
    <w:p w14:paraId="16C4E781" w14:textId="373EBDBD" w:rsidR="004F0070" w:rsidRDefault="004F0070" w:rsidP="005850A3">
      <w:pPr>
        <w:spacing w:line="480" w:lineRule="auto"/>
        <w:rPr>
          <w:rFonts w:ascii="Times New Roman" w:hAnsi="Times New Roman" w:cs="Times New Roman"/>
        </w:rPr>
      </w:pPr>
    </w:p>
    <w:p w14:paraId="7D01D75E" w14:textId="4AB03DF0" w:rsidR="007671B2" w:rsidRDefault="007671B2" w:rsidP="005850A3">
      <w:pPr>
        <w:spacing w:line="480" w:lineRule="auto"/>
        <w:rPr>
          <w:rFonts w:ascii="Times New Roman" w:hAnsi="Times New Roman" w:cs="Times New Roman"/>
        </w:rPr>
      </w:pPr>
    </w:p>
    <w:p w14:paraId="664505B7" w14:textId="00F91C0B" w:rsidR="007671B2" w:rsidRDefault="007671B2" w:rsidP="005850A3">
      <w:pPr>
        <w:spacing w:line="480" w:lineRule="auto"/>
        <w:rPr>
          <w:rFonts w:ascii="Times New Roman" w:hAnsi="Times New Roman" w:cs="Times New Roman"/>
        </w:rPr>
      </w:pPr>
    </w:p>
    <w:p w14:paraId="6FB58E50" w14:textId="2321755F" w:rsidR="007671B2" w:rsidRDefault="007671B2" w:rsidP="005850A3">
      <w:pPr>
        <w:spacing w:line="480" w:lineRule="auto"/>
        <w:rPr>
          <w:rFonts w:ascii="Times New Roman" w:hAnsi="Times New Roman" w:cs="Times New Roman"/>
        </w:rPr>
      </w:pPr>
    </w:p>
    <w:p w14:paraId="55A08884" w14:textId="0AA202FA" w:rsidR="007671B2" w:rsidRDefault="007671B2" w:rsidP="005850A3">
      <w:pPr>
        <w:spacing w:line="480" w:lineRule="auto"/>
        <w:rPr>
          <w:rFonts w:ascii="Times New Roman" w:hAnsi="Times New Roman" w:cs="Times New Roman"/>
        </w:rPr>
      </w:pPr>
    </w:p>
    <w:p w14:paraId="0458EE31" w14:textId="62B67835" w:rsidR="007671B2" w:rsidRDefault="007671B2" w:rsidP="005850A3">
      <w:pPr>
        <w:spacing w:line="480" w:lineRule="auto"/>
        <w:rPr>
          <w:rFonts w:ascii="Times New Roman" w:hAnsi="Times New Roman" w:cs="Times New Roman"/>
        </w:rPr>
      </w:pPr>
    </w:p>
    <w:p w14:paraId="0D2E821E" w14:textId="4C426BD9" w:rsidR="007671B2" w:rsidRDefault="007671B2" w:rsidP="005850A3">
      <w:pPr>
        <w:spacing w:line="480" w:lineRule="auto"/>
        <w:rPr>
          <w:rFonts w:ascii="Times New Roman" w:hAnsi="Times New Roman" w:cs="Times New Roman"/>
        </w:rPr>
      </w:pPr>
    </w:p>
    <w:p w14:paraId="2B305174" w14:textId="77B19F03" w:rsidR="007671B2" w:rsidRDefault="007671B2" w:rsidP="005850A3">
      <w:pPr>
        <w:spacing w:line="480" w:lineRule="auto"/>
        <w:rPr>
          <w:rFonts w:ascii="Times New Roman" w:hAnsi="Times New Roman" w:cs="Times New Roman"/>
        </w:rPr>
      </w:pPr>
    </w:p>
    <w:p w14:paraId="742E280E" w14:textId="77777777" w:rsidR="007671B2" w:rsidRDefault="007671B2" w:rsidP="005850A3">
      <w:pPr>
        <w:spacing w:line="480" w:lineRule="auto"/>
        <w:rPr>
          <w:rFonts w:ascii="Times New Roman" w:hAnsi="Times New Roman" w:cs="Times New Roman"/>
        </w:rPr>
      </w:pPr>
    </w:p>
    <w:p w14:paraId="1AF20699" w14:textId="77777777" w:rsidR="004F0070" w:rsidRDefault="004F0070" w:rsidP="005850A3">
      <w:pPr>
        <w:spacing w:line="480" w:lineRule="auto"/>
        <w:rPr>
          <w:rFonts w:ascii="Times New Roman" w:hAnsi="Times New Roman" w:cs="Times New Roman"/>
        </w:rPr>
      </w:pPr>
    </w:p>
    <w:p w14:paraId="19B35A1B" w14:textId="26A56C18" w:rsidR="00C16D99" w:rsidRDefault="00C16D99" w:rsidP="00100F97">
      <w:pPr>
        <w:pBdr>
          <w:bottom w:val="single" w:sz="4" w:space="1" w:color="auto"/>
        </w:pBdr>
        <w:spacing w:line="480" w:lineRule="auto"/>
        <w:rPr>
          <w:rFonts w:ascii="Times New Roman" w:hAnsi="Times New Roman" w:cs="Times New Roman"/>
          <w:b/>
        </w:rPr>
      </w:pPr>
      <w:r w:rsidRPr="00C16D99">
        <w:rPr>
          <w:rFonts w:ascii="Times New Roman" w:hAnsi="Times New Roman" w:cs="Times New Roman"/>
          <w:b/>
        </w:rPr>
        <w:lastRenderedPageBreak/>
        <w:t xml:space="preserve">6. </w:t>
      </w:r>
    </w:p>
    <w:p w14:paraId="33309ED3" w14:textId="35119DA8" w:rsidR="007671B2" w:rsidRPr="007671B2" w:rsidRDefault="007671B2" w:rsidP="00100F97">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Find the artists who have recorded more than 10 albums. Print the Id, and name of such artists. Also print the number of albums for such artists.</w:t>
      </w:r>
      <w:r w:rsidRPr="007671B2">
        <w:rPr>
          <w:rFonts w:ascii="MS Mincho" w:eastAsia="MS Mincho" w:hAnsi="MS Mincho" w:cs="MS Mincho" w:hint="eastAsia"/>
        </w:rPr>
        <w:t> </w:t>
      </w:r>
      <w:r w:rsidRPr="007671B2">
        <w:rPr>
          <w:rFonts w:ascii="Times New Roman" w:hAnsi="Times New Roman" w:cs="Times New Roman"/>
        </w:rPr>
        <w:t xml:space="preserve">Number of rows returned in the result = 3 </w:t>
      </w:r>
      <w:r w:rsidRPr="007671B2">
        <w:rPr>
          <w:rFonts w:ascii="MS Mincho" w:eastAsia="MS Mincho" w:hAnsi="MS Mincho" w:cs="MS Mincho" w:hint="eastAsia"/>
        </w:rPr>
        <w:t> </w:t>
      </w:r>
    </w:p>
    <w:p w14:paraId="5208DA7F" w14:textId="38B30D62" w:rsidR="00A95771" w:rsidRDefault="00A95771" w:rsidP="00100F97">
      <w:pPr>
        <w:spacing w:line="480" w:lineRule="auto"/>
        <w:rPr>
          <w:rFonts w:ascii="Times New Roman" w:hAnsi="Times New Roman" w:cs="Times New Roman"/>
        </w:rPr>
      </w:pPr>
      <w:r>
        <w:rPr>
          <w:rFonts w:ascii="Times New Roman" w:hAnsi="Times New Roman" w:cs="Times New Roman"/>
        </w:rPr>
        <w:t xml:space="preserve">SELECT </w:t>
      </w:r>
      <w:proofErr w:type="spellStart"/>
      <w:proofErr w:type="gramStart"/>
      <w:r>
        <w:rPr>
          <w:rFonts w:ascii="Times New Roman" w:hAnsi="Times New Roman" w:cs="Times New Roman"/>
        </w:rPr>
        <w:t>A.ArtistId</w:t>
      </w:r>
      <w:proofErr w:type="spellEnd"/>
      <w:proofErr w:type="gramEnd"/>
      <w:r>
        <w:rPr>
          <w:rFonts w:ascii="Times New Roman" w:hAnsi="Times New Roman" w:cs="Times New Roman"/>
        </w:rPr>
        <w:t xml:space="preserve">, </w:t>
      </w:r>
      <w:proofErr w:type="spellStart"/>
      <w:r>
        <w:rPr>
          <w:rFonts w:ascii="Times New Roman" w:hAnsi="Times New Roman" w:cs="Times New Roman"/>
        </w:rPr>
        <w:t>A.Name</w:t>
      </w:r>
      <w:proofErr w:type="spellEnd"/>
    </w:p>
    <w:p w14:paraId="3117BCA3" w14:textId="76AC7B73" w:rsidR="00A95771" w:rsidRDefault="00A95771" w:rsidP="00100F97">
      <w:pPr>
        <w:spacing w:line="480" w:lineRule="auto"/>
        <w:rPr>
          <w:rFonts w:ascii="Times New Roman" w:hAnsi="Times New Roman" w:cs="Times New Roman"/>
        </w:rPr>
      </w:pPr>
      <w:r>
        <w:rPr>
          <w:rFonts w:ascii="Times New Roman" w:hAnsi="Times New Roman" w:cs="Times New Roman"/>
        </w:rPr>
        <w:t>FROM Artist A</w:t>
      </w:r>
    </w:p>
    <w:p w14:paraId="2BBF2353" w14:textId="2BC148EF" w:rsidR="00A95771" w:rsidRDefault="00A95771"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A.ArtistId</w:t>
      </w:r>
      <w:proofErr w:type="spellEnd"/>
      <w:proofErr w:type="gramEnd"/>
      <w:r>
        <w:rPr>
          <w:rFonts w:ascii="Times New Roman" w:hAnsi="Times New Roman" w:cs="Times New Roman"/>
        </w:rPr>
        <w:t xml:space="preserve"> IN</w:t>
      </w:r>
    </w:p>
    <w:p w14:paraId="3D7C5124" w14:textId="6541A938" w:rsidR="00A95771" w:rsidRDefault="00A95771" w:rsidP="00100F97">
      <w:pPr>
        <w:spacing w:line="480" w:lineRule="auto"/>
        <w:rPr>
          <w:rFonts w:ascii="Times New Roman" w:hAnsi="Times New Roman" w:cs="Times New Roman"/>
        </w:rPr>
      </w:pPr>
      <w:r>
        <w:rPr>
          <w:rFonts w:ascii="Times New Roman" w:hAnsi="Times New Roman" w:cs="Times New Roman"/>
        </w:rPr>
        <w:t>(</w:t>
      </w:r>
    </w:p>
    <w:p w14:paraId="2C3A9321" w14:textId="19C459E9" w:rsidR="00C16D99" w:rsidRDefault="00A95771" w:rsidP="00100F97">
      <w:pPr>
        <w:spacing w:line="480" w:lineRule="auto"/>
        <w:rPr>
          <w:rFonts w:ascii="Times New Roman" w:hAnsi="Times New Roman" w:cs="Times New Roman"/>
        </w:rPr>
      </w:pPr>
      <w:r>
        <w:rPr>
          <w:rFonts w:ascii="Times New Roman" w:hAnsi="Times New Roman" w:cs="Times New Roman"/>
        </w:rPr>
        <w:t xml:space="preserve">SELECT </w:t>
      </w:r>
      <w:proofErr w:type="spellStart"/>
      <w:proofErr w:type="gramStart"/>
      <w:r>
        <w:rPr>
          <w:rFonts w:ascii="Times New Roman" w:hAnsi="Times New Roman" w:cs="Times New Roman"/>
        </w:rPr>
        <w:t>AL.ArtistId</w:t>
      </w:r>
      <w:proofErr w:type="spellEnd"/>
      <w:proofErr w:type="gramEnd"/>
    </w:p>
    <w:p w14:paraId="4F20009D" w14:textId="241584EB" w:rsidR="00A95771" w:rsidRDefault="00A95771" w:rsidP="00100F97">
      <w:pPr>
        <w:spacing w:line="480" w:lineRule="auto"/>
        <w:rPr>
          <w:rFonts w:ascii="Times New Roman" w:hAnsi="Times New Roman" w:cs="Times New Roman"/>
        </w:rPr>
      </w:pPr>
      <w:r>
        <w:rPr>
          <w:rFonts w:ascii="Times New Roman" w:hAnsi="Times New Roman" w:cs="Times New Roman"/>
        </w:rPr>
        <w:t>FROM Album AL</w:t>
      </w:r>
    </w:p>
    <w:p w14:paraId="1CB9EF14" w14:textId="1C3F6DEF" w:rsidR="00A95771" w:rsidRDefault="00A95771" w:rsidP="00100F97">
      <w:pPr>
        <w:spacing w:line="480" w:lineRule="auto"/>
        <w:rPr>
          <w:rFonts w:ascii="Times New Roman" w:hAnsi="Times New Roman" w:cs="Times New Roman"/>
        </w:rPr>
      </w:pPr>
      <w:r>
        <w:rPr>
          <w:rFonts w:ascii="Times New Roman" w:hAnsi="Times New Roman" w:cs="Times New Roman"/>
        </w:rPr>
        <w:t xml:space="preserve">GROUP BY </w:t>
      </w:r>
      <w:proofErr w:type="spellStart"/>
      <w:r>
        <w:rPr>
          <w:rFonts w:ascii="Times New Roman" w:hAnsi="Times New Roman" w:cs="Times New Roman"/>
        </w:rPr>
        <w:t>ArtistId</w:t>
      </w:r>
      <w:proofErr w:type="spellEnd"/>
    </w:p>
    <w:p w14:paraId="6898FD1E" w14:textId="4869361A" w:rsidR="00A95771" w:rsidRPr="00C16D99" w:rsidRDefault="00A95771" w:rsidP="00100F97">
      <w:pPr>
        <w:spacing w:line="480" w:lineRule="auto"/>
        <w:rPr>
          <w:rFonts w:ascii="Times New Roman" w:hAnsi="Times New Roman" w:cs="Times New Roman"/>
        </w:rPr>
      </w:pPr>
      <w:r>
        <w:rPr>
          <w:rFonts w:ascii="Times New Roman" w:hAnsi="Times New Roman" w:cs="Times New Roman"/>
        </w:rPr>
        <w:t>HAVING COUNT(</w:t>
      </w:r>
      <w:proofErr w:type="spellStart"/>
      <w:proofErr w:type="gramStart"/>
      <w:r>
        <w:rPr>
          <w:rFonts w:ascii="Times New Roman" w:hAnsi="Times New Roman" w:cs="Times New Roman"/>
        </w:rPr>
        <w:t>AL.ArtistId</w:t>
      </w:r>
      <w:proofErr w:type="spellEnd"/>
      <w:proofErr w:type="gramEnd"/>
      <w:r>
        <w:rPr>
          <w:rFonts w:ascii="Times New Roman" w:hAnsi="Times New Roman" w:cs="Times New Roman"/>
        </w:rPr>
        <w:t>)&gt;10</w:t>
      </w:r>
    </w:p>
    <w:p w14:paraId="5E2B2676" w14:textId="2305ACB3" w:rsidR="00C16D99" w:rsidRDefault="00A95771" w:rsidP="00100F97">
      <w:pPr>
        <w:spacing w:line="480" w:lineRule="auto"/>
        <w:rPr>
          <w:rFonts w:ascii="Times New Roman" w:hAnsi="Times New Roman" w:cs="Times New Roman"/>
          <w:b/>
        </w:rPr>
      </w:pPr>
      <w:r>
        <w:rPr>
          <w:rFonts w:ascii="Times New Roman" w:hAnsi="Times New Roman" w:cs="Times New Roman"/>
          <w:b/>
        </w:rPr>
        <w:t>)</w:t>
      </w:r>
    </w:p>
    <w:p w14:paraId="386F7607" w14:textId="3DC1681B" w:rsidR="00C16D99" w:rsidRDefault="00FE780A" w:rsidP="00100F97">
      <w:pPr>
        <w:spacing w:line="480" w:lineRule="auto"/>
        <w:rPr>
          <w:rFonts w:ascii="Times New Roman" w:hAnsi="Times New Roman" w:cs="Times New Roman"/>
          <w:b/>
        </w:rPr>
      </w:pPr>
      <w:r>
        <w:rPr>
          <w:rFonts w:ascii="Times New Roman" w:hAnsi="Times New Roman" w:cs="Times New Roman"/>
          <w:b/>
        </w:rPr>
        <w:t>;</w:t>
      </w:r>
    </w:p>
    <w:p w14:paraId="41DCAD92" w14:textId="77777777" w:rsidR="00173128" w:rsidRDefault="00173128" w:rsidP="00100F97">
      <w:pPr>
        <w:pBdr>
          <w:bottom w:val="single" w:sz="4" w:space="1" w:color="auto"/>
        </w:pBdr>
        <w:spacing w:line="480" w:lineRule="auto"/>
        <w:rPr>
          <w:rFonts w:ascii="Times New Roman" w:hAnsi="Times New Roman" w:cs="Times New Roman"/>
          <w:b/>
        </w:rPr>
      </w:pPr>
    </w:p>
    <w:p w14:paraId="270FB95F" w14:textId="69DC63FC" w:rsidR="00C16D99" w:rsidRDefault="00FE780A" w:rsidP="00100F97">
      <w:pPr>
        <w:pBdr>
          <w:bottom w:val="single" w:sz="4" w:space="1" w:color="auto"/>
        </w:pBdr>
        <w:spacing w:line="480" w:lineRule="auto"/>
        <w:rPr>
          <w:rFonts w:ascii="Times New Roman" w:hAnsi="Times New Roman" w:cs="Times New Roman"/>
          <w:b/>
        </w:rPr>
      </w:pPr>
      <w:r>
        <w:rPr>
          <w:rFonts w:ascii="Times New Roman" w:hAnsi="Times New Roman" w:cs="Times New Roman"/>
          <w:b/>
        </w:rPr>
        <w:t>7.</w:t>
      </w:r>
    </w:p>
    <w:p w14:paraId="46F4B534" w14:textId="25B56341" w:rsidR="007671B2" w:rsidRPr="007671B2" w:rsidRDefault="007671B2" w:rsidP="00100F97">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Find the customers who are served by support representatives based in the same State as the customer. Print the first and last name of the customer and the support representative, and the State in which they are located.</w:t>
      </w:r>
      <w:r w:rsidRPr="007671B2">
        <w:rPr>
          <w:rFonts w:ascii="MS Mincho" w:eastAsia="MS Mincho" w:hAnsi="MS Mincho" w:cs="MS Mincho" w:hint="eastAsia"/>
        </w:rPr>
        <w:t> </w:t>
      </w:r>
      <w:r w:rsidRPr="007671B2">
        <w:rPr>
          <w:rFonts w:ascii="Times New Roman" w:hAnsi="Times New Roman" w:cs="Times New Roman"/>
        </w:rPr>
        <w:t xml:space="preserve">Number of rows returned in the result = 1 </w:t>
      </w:r>
      <w:r w:rsidRPr="007671B2">
        <w:rPr>
          <w:rFonts w:ascii="MS Mincho" w:eastAsia="MS Mincho" w:hAnsi="MS Mincho" w:cs="MS Mincho" w:hint="eastAsia"/>
        </w:rPr>
        <w:t> </w:t>
      </w:r>
    </w:p>
    <w:p w14:paraId="7B0AD81F" w14:textId="78D67AD3" w:rsidR="0097032F" w:rsidRDefault="00015614" w:rsidP="00100F97">
      <w:pPr>
        <w:spacing w:line="480" w:lineRule="auto"/>
        <w:rPr>
          <w:rFonts w:ascii="Times New Roman" w:hAnsi="Times New Roman" w:cs="Times New Roman"/>
        </w:rPr>
      </w:pPr>
      <w:r>
        <w:rPr>
          <w:rFonts w:ascii="Times New Roman" w:hAnsi="Times New Roman" w:cs="Times New Roman"/>
        </w:rPr>
        <w:t xml:space="preserve">SELECT </w:t>
      </w:r>
      <w:proofErr w:type="spellStart"/>
      <w:proofErr w:type="gramStart"/>
      <w:r>
        <w:rPr>
          <w:rFonts w:ascii="Times New Roman" w:hAnsi="Times New Roman" w:cs="Times New Roman"/>
        </w:rPr>
        <w:t>C.FirstName</w:t>
      </w:r>
      <w:proofErr w:type="spellEnd"/>
      <w:proofErr w:type="gramEnd"/>
      <w:r>
        <w:rPr>
          <w:rFonts w:ascii="Times New Roman" w:hAnsi="Times New Roman" w:cs="Times New Roman"/>
        </w:rPr>
        <w:t xml:space="preserve">, </w:t>
      </w:r>
      <w:proofErr w:type="spellStart"/>
      <w:r>
        <w:rPr>
          <w:rFonts w:ascii="Times New Roman" w:hAnsi="Times New Roman" w:cs="Times New Roman"/>
        </w:rPr>
        <w:t>C.LastName</w:t>
      </w:r>
      <w:proofErr w:type="spellEnd"/>
      <w:r>
        <w:rPr>
          <w:rFonts w:ascii="Times New Roman" w:hAnsi="Times New Roman" w:cs="Times New Roman"/>
        </w:rPr>
        <w:t xml:space="preserve">, </w:t>
      </w:r>
      <w:proofErr w:type="spellStart"/>
      <w:r>
        <w:rPr>
          <w:rFonts w:ascii="Times New Roman" w:hAnsi="Times New Roman" w:cs="Times New Roman"/>
        </w:rPr>
        <w:t>C.State</w:t>
      </w:r>
      <w:proofErr w:type="spellEnd"/>
      <w:r>
        <w:rPr>
          <w:rFonts w:ascii="Times New Roman" w:hAnsi="Times New Roman" w:cs="Times New Roman"/>
        </w:rPr>
        <w:t xml:space="preserve">, </w:t>
      </w:r>
      <w:proofErr w:type="spellStart"/>
      <w:r>
        <w:rPr>
          <w:rFonts w:ascii="Times New Roman" w:hAnsi="Times New Roman" w:cs="Times New Roman"/>
        </w:rPr>
        <w:t>E.FirstName</w:t>
      </w:r>
      <w:proofErr w:type="spellEnd"/>
      <w:r>
        <w:rPr>
          <w:rFonts w:ascii="Times New Roman" w:hAnsi="Times New Roman" w:cs="Times New Roman"/>
        </w:rPr>
        <w:t xml:space="preserve">, </w:t>
      </w:r>
      <w:proofErr w:type="spellStart"/>
      <w:r>
        <w:rPr>
          <w:rFonts w:ascii="Times New Roman" w:hAnsi="Times New Roman" w:cs="Times New Roman"/>
        </w:rPr>
        <w:t>E.LastName</w:t>
      </w:r>
      <w:proofErr w:type="spellEnd"/>
      <w:r>
        <w:rPr>
          <w:rFonts w:ascii="Times New Roman" w:hAnsi="Times New Roman" w:cs="Times New Roman"/>
        </w:rPr>
        <w:t xml:space="preserve">, </w:t>
      </w:r>
      <w:proofErr w:type="spellStart"/>
      <w:r>
        <w:rPr>
          <w:rFonts w:ascii="Times New Roman" w:hAnsi="Times New Roman" w:cs="Times New Roman"/>
        </w:rPr>
        <w:t>E</w:t>
      </w:r>
      <w:r w:rsidR="0097032F">
        <w:rPr>
          <w:rFonts w:ascii="Times New Roman" w:hAnsi="Times New Roman" w:cs="Times New Roman"/>
        </w:rPr>
        <w:t>.State</w:t>
      </w:r>
      <w:proofErr w:type="spellEnd"/>
    </w:p>
    <w:p w14:paraId="58C92F95" w14:textId="680B8EF7" w:rsidR="00B00091" w:rsidRDefault="00015614" w:rsidP="00100F97">
      <w:pPr>
        <w:spacing w:line="480" w:lineRule="auto"/>
        <w:rPr>
          <w:rFonts w:ascii="Times New Roman" w:hAnsi="Times New Roman" w:cs="Times New Roman"/>
        </w:rPr>
      </w:pPr>
      <w:r>
        <w:rPr>
          <w:rFonts w:ascii="Times New Roman" w:hAnsi="Times New Roman" w:cs="Times New Roman"/>
        </w:rPr>
        <w:t>FROM Customer C, Employee E</w:t>
      </w:r>
    </w:p>
    <w:p w14:paraId="31EFF2CF" w14:textId="3EACE1BD" w:rsidR="004B03D8" w:rsidRDefault="0097032F" w:rsidP="00015614">
      <w:pPr>
        <w:spacing w:line="480" w:lineRule="auto"/>
        <w:rPr>
          <w:rFonts w:ascii="Times New Roman" w:hAnsi="Times New Roman" w:cs="Times New Roman"/>
          <w:b/>
        </w:rPr>
      </w:pPr>
      <w:r>
        <w:rPr>
          <w:rFonts w:ascii="Times New Roman" w:hAnsi="Times New Roman" w:cs="Times New Roman"/>
        </w:rPr>
        <w:t>WHERE</w:t>
      </w:r>
      <w:r w:rsidR="00015614">
        <w:rPr>
          <w:rFonts w:ascii="Times New Roman" w:hAnsi="Times New Roman" w:cs="Times New Roman"/>
        </w:rPr>
        <w:t xml:space="preserve"> </w:t>
      </w:r>
      <w:proofErr w:type="spellStart"/>
      <w:proofErr w:type="gramStart"/>
      <w:r w:rsidR="00015614">
        <w:rPr>
          <w:rFonts w:ascii="Times New Roman" w:hAnsi="Times New Roman" w:cs="Times New Roman"/>
        </w:rPr>
        <w:t>E.EmployeeId</w:t>
      </w:r>
      <w:proofErr w:type="spellEnd"/>
      <w:r w:rsidR="00015614">
        <w:rPr>
          <w:rFonts w:ascii="Times New Roman" w:hAnsi="Times New Roman" w:cs="Times New Roman"/>
        </w:rPr>
        <w:t>=</w:t>
      </w:r>
      <w:proofErr w:type="spellStart"/>
      <w:r w:rsidR="00015614">
        <w:rPr>
          <w:rFonts w:ascii="Times New Roman" w:hAnsi="Times New Roman" w:cs="Times New Roman"/>
        </w:rPr>
        <w:t>C.SupportRepId</w:t>
      </w:r>
      <w:proofErr w:type="spellEnd"/>
      <w:proofErr w:type="gramEnd"/>
      <w:r w:rsidR="00015614">
        <w:rPr>
          <w:rFonts w:ascii="Times New Roman" w:hAnsi="Times New Roman" w:cs="Times New Roman"/>
        </w:rPr>
        <w:t xml:space="preserve"> AND</w:t>
      </w:r>
      <w:r w:rsidR="00227E33">
        <w:rPr>
          <w:rFonts w:ascii="Times New Roman" w:hAnsi="Times New Roman" w:cs="Times New Roman"/>
        </w:rPr>
        <w:t xml:space="preserve"> </w:t>
      </w:r>
      <w:proofErr w:type="spellStart"/>
      <w:r w:rsidR="00015614">
        <w:rPr>
          <w:rFonts w:ascii="Times New Roman" w:hAnsi="Times New Roman" w:cs="Times New Roman"/>
        </w:rPr>
        <w:t>C.State</w:t>
      </w:r>
      <w:proofErr w:type="spellEnd"/>
      <w:r w:rsidR="00015614">
        <w:rPr>
          <w:rFonts w:ascii="Times New Roman" w:hAnsi="Times New Roman" w:cs="Times New Roman"/>
        </w:rPr>
        <w:t>=</w:t>
      </w:r>
      <w:proofErr w:type="spellStart"/>
      <w:r w:rsidR="00015614">
        <w:rPr>
          <w:rFonts w:ascii="Times New Roman" w:hAnsi="Times New Roman" w:cs="Times New Roman"/>
        </w:rPr>
        <w:t>E</w:t>
      </w:r>
      <w:r w:rsidR="00227E33">
        <w:rPr>
          <w:rFonts w:ascii="Times New Roman" w:hAnsi="Times New Roman" w:cs="Times New Roman"/>
        </w:rPr>
        <w:t>.State</w:t>
      </w:r>
      <w:proofErr w:type="spellEnd"/>
      <w:r w:rsidR="00227E33">
        <w:rPr>
          <w:rFonts w:ascii="Times New Roman" w:hAnsi="Times New Roman" w:cs="Times New Roman"/>
        </w:rPr>
        <w:t xml:space="preserve"> </w:t>
      </w:r>
    </w:p>
    <w:p w14:paraId="0D6B09F5" w14:textId="4CE7D57B" w:rsidR="004B03D8" w:rsidRDefault="00B52044" w:rsidP="00100F97">
      <w:pPr>
        <w:pBdr>
          <w:bottom w:val="single" w:sz="4" w:space="1" w:color="auto"/>
        </w:pBdr>
        <w:spacing w:line="480" w:lineRule="auto"/>
        <w:rPr>
          <w:rFonts w:ascii="Times New Roman" w:hAnsi="Times New Roman" w:cs="Times New Roman"/>
          <w:b/>
        </w:rPr>
      </w:pPr>
      <w:r>
        <w:rPr>
          <w:rFonts w:ascii="Times New Roman" w:hAnsi="Times New Roman" w:cs="Times New Roman"/>
          <w:b/>
        </w:rPr>
        <w:t>;</w:t>
      </w:r>
    </w:p>
    <w:p w14:paraId="41E149E4" w14:textId="2C02EF0F" w:rsidR="00C16D99" w:rsidRDefault="00AA46E6" w:rsidP="00100F97">
      <w:pPr>
        <w:pBdr>
          <w:bottom w:val="single" w:sz="4" w:space="1" w:color="auto"/>
        </w:pBdr>
        <w:spacing w:line="480" w:lineRule="auto"/>
        <w:rPr>
          <w:rFonts w:ascii="Times New Roman" w:hAnsi="Times New Roman" w:cs="Times New Roman"/>
          <w:b/>
        </w:rPr>
      </w:pPr>
      <w:r>
        <w:rPr>
          <w:rFonts w:ascii="Times New Roman" w:hAnsi="Times New Roman" w:cs="Times New Roman"/>
          <w:b/>
        </w:rPr>
        <w:lastRenderedPageBreak/>
        <w:t>8.</w:t>
      </w:r>
    </w:p>
    <w:p w14:paraId="65700517" w14:textId="77777777" w:rsidR="007671B2" w:rsidRPr="007671B2" w:rsidRDefault="007671B2" w:rsidP="007671B2">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Find the albums that have more than 5 tracks. Print the Id, and the title of such album. Also print the number of tracks in each album.</w:t>
      </w:r>
      <w:r w:rsidRPr="007671B2">
        <w:rPr>
          <w:rFonts w:ascii="MS Mincho" w:eastAsia="MS Mincho" w:hAnsi="MS Mincho" w:cs="MS Mincho" w:hint="eastAsia"/>
        </w:rPr>
        <w:t> </w:t>
      </w:r>
      <w:r w:rsidRPr="007671B2">
        <w:rPr>
          <w:rFonts w:ascii="Times New Roman" w:hAnsi="Times New Roman" w:cs="Times New Roman"/>
        </w:rPr>
        <w:t xml:space="preserve">Number of rows returned in the result = 250 </w:t>
      </w:r>
      <w:r w:rsidRPr="007671B2">
        <w:rPr>
          <w:rFonts w:ascii="MS Mincho" w:eastAsia="MS Mincho" w:hAnsi="MS Mincho" w:cs="MS Mincho" w:hint="eastAsia"/>
        </w:rPr>
        <w:t> </w:t>
      </w:r>
    </w:p>
    <w:p w14:paraId="0799E972" w14:textId="77777777" w:rsidR="007671B2" w:rsidRDefault="007671B2" w:rsidP="00100F97">
      <w:pPr>
        <w:pBdr>
          <w:bottom w:val="single" w:sz="4" w:space="1" w:color="auto"/>
        </w:pBdr>
        <w:spacing w:line="480" w:lineRule="auto"/>
        <w:rPr>
          <w:rFonts w:ascii="Times New Roman" w:hAnsi="Times New Roman" w:cs="Times New Roman"/>
          <w:b/>
        </w:rPr>
      </w:pPr>
    </w:p>
    <w:p w14:paraId="503FB2DD" w14:textId="2F85147D" w:rsidR="00AA46E6" w:rsidRDefault="003B5AC3" w:rsidP="00100F97">
      <w:pPr>
        <w:spacing w:line="480" w:lineRule="auto"/>
        <w:rPr>
          <w:rFonts w:ascii="Times New Roman" w:hAnsi="Times New Roman" w:cs="Times New Roman"/>
        </w:rPr>
      </w:pPr>
      <w:r>
        <w:rPr>
          <w:rFonts w:ascii="Times New Roman" w:hAnsi="Times New Roman" w:cs="Times New Roman"/>
        </w:rPr>
        <w:t>SELECT</w:t>
      </w:r>
      <w:r w:rsidR="00D6095C">
        <w:rPr>
          <w:rFonts w:ascii="Times New Roman" w:hAnsi="Times New Roman" w:cs="Times New Roman"/>
        </w:rPr>
        <w:t xml:space="preserve"> DISTINCT</w:t>
      </w:r>
      <w:r>
        <w:rPr>
          <w:rFonts w:ascii="Times New Roman" w:hAnsi="Times New Roman" w:cs="Times New Roman"/>
        </w:rPr>
        <w:t xml:space="preserve"> </w:t>
      </w:r>
      <w:proofErr w:type="spellStart"/>
      <w:proofErr w:type="gramStart"/>
      <w:r w:rsidR="00C657E0">
        <w:rPr>
          <w:rFonts w:ascii="Times New Roman" w:hAnsi="Times New Roman" w:cs="Times New Roman"/>
        </w:rPr>
        <w:t>AL.AlbumId</w:t>
      </w:r>
      <w:proofErr w:type="spellEnd"/>
      <w:proofErr w:type="gramEnd"/>
      <w:r w:rsidR="00C657E0">
        <w:rPr>
          <w:rFonts w:ascii="Times New Roman" w:hAnsi="Times New Roman" w:cs="Times New Roman"/>
        </w:rPr>
        <w:t xml:space="preserve">, </w:t>
      </w:r>
      <w:proofErr w:type="spellStart"/>
      <w:r w:rsidR="00C657E0">
        <w:rPr>
          <w:rFonts w:ascii="Times New Roman" w:hAnsi="Times New Roman" w:cs="Times New Roman"/>
        </w:rPr>
        <w:t>AL.Title</w:t>
      </w:r>
      <w:proofErr w:type="spellEnd"/>
      <w:r w:rsidR="00C657E0">
        <w:rPr>
          <w:rFonts w:ascii="Times New Roman" w:hAnsi="Times New Roman" w:cs="Times New Roman"/>
        </w:rPr>
        <w:t>, COUNT(</w:t>
      </w:r>
      <w:proofErr w:type="spellStart"/>
      <w:r w:rsidR="00C657E0">
        <w:rPr>
          <w:rFonts w:ascii="Times New Roman" w:hAnsi="Times New Roman" w:cs="Times New Roman"/>
        </w:rPr>
        <w:t>T.AlbumId</w:t>
      </w:r>
      <w:proofErr w:type="spellEnd"/>
      <w:r w:rsidR="00C657E0">
        <w:rPr>
          <w:rFonts w:ascii="Times New Roman" w:hAnsi="Times New Roman" w:cs="Times New Roman"/>
        </w:rPr>
        <w:t>)</w:t>
      </w:r>
      <w:r w:rsidR="00B427A4">
        <w:rPr>
          <w:rFonts w:ascii="Times New Roman" w:hAnsi="Times New Roman" w:cs="Times New Roman"/>
        </w:rPr>
        <w:t xml:space="preserve"> AS </w:t>
      </w:r>
      <w:proofErr w:type="spellStart"/>
      <w:r w:rsidR="00B427A4">
        <w:rPr>
          <w:rFonts w:ascii="Times New Roman" w:hAnsi="Times New Roman" w:cs="Times New Roman"/>
        </w:rPr>
        <w:t>NumberOfTracks</w:t>
      </w:r>
      <w:proofErr w:type="spellEnd"/>
    </w:p>
    <w:p w14:paraId="3CE3C804" w14:textId="67E79729" w:rsidR="003B5AC3" w:rsidRDefault="003B5AC3" w:rsidP="00100F97">
      <w:pPr>
        <w:spacing w:line="480" w:lineRule="auto"/>
        <w:rPr>
          <w:rFonts w:ascii="Times New Roman" w:hAnsi="Times New Roman" w:cs="Times New Roman"/>
        </w:rPr>
      </w:pPr>
      <w:r>
        <w:rPr>
          <w:rFonts w:ascii="Times New Roman" w:hAnsi="Times New Roman" w:cs="Times New Roman"/>
        </w:rPr>
        <w:t>FROM Track T</w:t>
      </w:r>
      <w:r w:rsidR="00C657E0">
        <w:rPr>
          <w:rFonts w:ascii="Times New Roman" w:hAnsi="Times New Roman" w:cs="Times New Roman"/>
        </w:rPr>
        <w:t>, Album AL</w:t>
      </w:r>
    </w:p>
    <w:p w14:paraId="03D09FCF" w14:textId="7D807DD5" w:rsidR="00D6095C" w:rsidRDefault="00D6095C"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AL.AlbumId</w:t>
      </w:r>
      <w:proofErr w:type="spellEnd"/>
      <w:r>
        <w:rPr>
          <w:rFonts w:ascii="Times New Roman" w:hAnsi="Times New Roman" w:cs="Times New Roman"/>
        </w:rPr>
        <w:t>=</w:t>
      </w:r>
      <w:proofErr w:type="spellStart"/>
      <w:r>
        <w:rPr>
          <w:rFonts w:ascii="Times New Roman" w:hAnsi="Times New Roman" w:cs="Times New Roman"/>
        </w:rPr>
        <w:t>T.AlbumId</w:t>
      </w:r>
      <w:proofErr w:type="spellEnd"/>
      <w:proofErr w:type="gramEnd"/>
    </w:p>
    <w:p w14:paraId="1F592040" w14:textId="55039F49" w:rsidR="003B5AC3" w:rsidRDefault="003B5AC3" w:rsidP="00100F97">
      <w:pPr>
        <w:spacing w:line="480" w:lineRule="auto"/>
        <w:rPr>
          <w:rFonts w:ascii="Times New Roman" w:hAnsi="Times New Roman" w:cs="Times New Roman"/>
        </w:rPr>
      </w:pPr>
      <w:r>
        <w:rPr>
          <w:rFonts w:ascii="Times New Roman" w:hAnsi="Times New Roman" w:cs="Times New Roman"/>
        </w:rPr>
        <w:t xml:space="preserve">GROUP BY </w:t>
      </w:r>
      <w:proofErr w:type="spellStart"/>
      <w:proofErr w:type="gramStart"/>
      <w:r>
        <w:rPr>
          <w:rFonts w:ascii="Times New Roman" w:hAnsi="Times New Roman" w:cs="Times New Roman"/>
        </w:rPr>
        <w:t>T.AlbumId</w:t>
      </w:r>
      <w:proofErr w:type="spellEnd"/>
      <w:proofErr w:type="gramEnd"/>
    </w:p>
    <w:p w14:paraId="175B3920" w14:textId="45B95109" w:rsidR="000B1B2A" w:rsidRDefault="003B5AC3" w:rsidP="00100F97">
      <w:pPr>
        <w:spacing w:line="480" w:lineRule="auto"/>
        <w:rPr>
          <w:rFonts w:ascii="Times New Roman" w:hAnsi="Times New Roman" w:cs="Times New Roman"/>
        </w:rPr>
      </w:pPr>
      <w:r>
        <w:rPr>
          <w:rFonts w:ascii="Times New Roman" w:hAnsi="Times New Roman" w:cs="Times New Roman"/>
        </w:rPr>
        <w:t>HAVING COUNT(</w:t>
      </w:r>
      <w:proofErr w:type="spellStart"/>
      <w:proofErr w:type="gramStart"/>
      <w:r>
        <w:rPr>
          <w:rFonts w:ascii="Times New Roman" w:hAnsi="Times New Roman" w:cs="Times New Roman"/>
        </w:rPr>
        <w:t>T.AlbumId</w:t>
      </w:r>
      <w:proofErr w:type="spellEnd"/>
      <w:proofErr w:type="gramEnd"/>
      <w:r>
        <w:rPr>
          <w:rFonts w:ascii="Times New Roman" w:hAnsi="Times New Roman" w:cs="Times New Roman"/>
        </w:rPr>
        <w:t>)&gt;5</w:t>
      </w:r>
    </w:p>
    <w:p w14:paraId="610B399A" w14:textId="7391C5B0" w:rsidR="0040763D" w:rsidRDefault="00B427A4" w:rsidP="00100F97">
      <w:pPr>
        <w:spacing w:line="480" w:lineRule="auto"/>
        <w:rPr>
          <w:rFonts w:ascii="Times New Roman" w:hAnsi="Times New Roman" w:cs="Times New Roman"/>
        </w:rPr>
      </w:pPr>
      <w:r>
        <w:rPr>
          <w:rFonts w:ascii="Times New Roman" w:hAnsi="Times New Roman" w:cs="Times New Roman"/>
        </w:rPr>
        <w:t>;</w:t>
      </w:r>
    </w:p>
    <w:p w14:paraId="4E8727FA" w14:textId="74F5A64C" w:rsidR="0040763D" w:rsidRDefault="0040763D" w:rsidP="00100F97">
      <w:pPr>
        <w:spacing w:line="480" w:lineRule="auto"/>
        <w:rPr>
          <w:rFonts w:ascii="Times New Roman" w:hAnsi="Times New Roman" w:cs="Times New Roman"/>
        </w:rPr>
      </w:pPr>
    </w:p>
    <w:p w14:paraId="0EF9B0EA" w14:textId="1C04CBDD" w:rsidR="007671B2" w:rsidRDefault="007671B2" w:rsidP="00100F97">
      <w:pPr>
        <w:spacing w:line="480" w:lineRule="auto"/>
        <w:rPr>
          <w:rFonts w:ascii="Times New Roman" w:hAnsi="Times New Roman" w:cs="Times New Roman"/>
        </w:rPr>
      </w:pPr>
    </w:p>
    <w:p w14:paraId="7F0DA25E" w14:textId="491ADC1F" w:rsidR="007671B2" w:rsidRDefault="007671B2" w:rsidP="00100F97">
      <w:pPr>
        <w:spacing w:line="480" w:lineRule="auto"/>
        <w:rPr>
          <w:rFonts w:ascii="Times New Roman" w:hAnsi="Times New Roman" w:cs="Times New Roman"/>
        </w:rPr>
      </w:pPr>
    </w:p>
    <w:p w14:paraId="267B615D" w14:textId="6652E6ED" w:rsidR="007671B2" w:rsidRDefault="007671B2" w:rsidP="00100F97">
      <w:pPr>
        <w:spacing w:line="480" w:lineRule="auto"/>
        <w:rPr>
          <w:rFonts w:ascii="Times New Roman" w:hAnsi="Times New Roman" w:cs="Times New Roman"/>
        </w:rPr>
      </w:pPr>
    </w:p>
    <w:p w14:paraId="15721081" w14:textId="53EFE8BF" w:rsidR="007671B2" w:rsidRDefault="007671B2" w:rsidP="00100F97">
      <w:pPr>
        <w:spacing w:line="480" w:lineRule="auto"/>
        <w:rPr>
          <w:rFonts w:ascii="Times New Roman" w:hAnsi="Times New Roman" w:cs="Times New Roman"/>
        </w:rPr>
      </w:pPr>
    </w:p>
    <w:p w14:paraId="35C0D6F5" w14:textId="42033A3D" w:rsidR="007671B2" w:rsidRDefault="007671B2" w:rsidP="00100F97">
      <w:pPr>
        <w:spacing w:line="480" w:lineRule="auto"/>
        <w:rPr>
          <w:rFonts w:ascii="Times New Roman" w:hAnsi="Times New Roman" w:cs="Times New Roman"/>
        </w:rPr>
      </w:pPr>
    </w:p>
    <w:p w14:paraId="10DE09B5" w14:textId="31272C89" w:rsidR="007671B2" w:rsidRDefault="007671B2" w:rsidP="00100F97">
      <w:pPr>
        <w:spacing w:line="480" w:lineRule="auto"/>
        <w:rPr>
          <w:rFonts w:ascii="Times New Roman" w:hAnsi="Times New Roman" w:cs="Times New Roman"/>
        </w:rPr>
      </w:pPr>
    </w:p>
    <w:p w14:paraId="46E45E0F" w14:textId="41F93A91" w:rsidR="007671B2" w:rsidRDefault="007671B2" w:rsidP="00100F97">
      <w:pPr>
        <w:spacing w:line="480" w:lineRule="auto"/>
        <w:rPr>
          <w:rFonts w:ascii="Times New Roman" w:hAnsi="Times New Roman" w:cs="Times New Roman"/>
        </w:rPr>
      </w:pPr>
    </w:p>
    <w:p w14:paraId="1148B3B5" w14:textId="2D22D0DD" w:rsidR="007671B2" w:rsidRDefault="007671B2" w:rsidP="00100F97">
      <w:pPr>
        <w:spacing w:line="480" w:lineRule="auto"/>
        <w:rPr>
          <w:rFonts w:ascii="Times New Roman" w:hAnsi="Times New Roman" w:cs="Times New Roman"/>
        </w:rPr>
      </w:pPr>
    </w:p>
    <w:p w14:paraId="2BB38B46" w14:textId="21F2BFDE" w:rsidR="007671B2" w:rsidRDefault="007671B2" w:rsidP="00100F97">
      <w:pPr>
        <w:spacing w:line="480" w:lineRule="auto"/>
        <w:rPr>
          <w:rFonts w:ascii="Times New Roman" w:hAnsi="Times New Roman" w:cs="Times New Roman"/>
        </w:rPr>
      </w:pPr>
    </w:p>
    <w:p w14:paraId="78B76D67" w14:textId="2FED0CBE" w:rsidR="007671B2" w:rsidRDefault="007671B2" w:rsidP="00100F97">
      <w:pPr>
        <w:spacing w:line="480" w:lineRule="auto"/>
        <w:rPr>
          <w:rFonts w:ascii="Times New Roman" w:hAnsi="Times New Roman" w:cs="Times New Roman"/>
        </w:rPr>
      </w:pPr>
    </w:p>
    <w:p w14:paraId="340EA679" w14:textId="31153471" w:rsidR="007671B2" w:rsidRDefault="007671B2" w:rsidP="00100F97">
      <w:pPr>
        <w:spacing w:line="480" w:lineRule="auto"/>
        <w:rPr>
          <w:rFonts w:ascii="Times New Roman" w:hAnsi="Times New Roman" w:cs="Times New Roman"/>
        </w:rPr>
      </w:pPr>
    </w:p>
    <w:p w14:paraId="1589ADA4" w14:textId="77777777" w:rsidR="007671B2" w:rsidRDefault="007671B2" w:rsidP="00100F97">
      <w:pPr>
        <w:spacing w:line="480" w:lineRule="auto"/>
        <w:rPr>
          <w:rFonts w:ascii="Times New Roman" w:hAnsi="Times New Roman" w:cs="Times New Roman"/>
        </w:rPr>
      </w:pPr>
    </w:p>
    <w:p w14:paraId="1FFF6F3F" w14:textId="5AF860A0" w:rsidR="000B1B2A" w:rsidRDefault="000B1B2A" w:rsidP="00100F97">
      <w:pPr>
        <w:pBdr>
          <w:bottom w:val="single" w:sz="4" w:space="1" w:color="auto"/>
        </w:pBdr>
        <w:spacing w:line="480" w:lineRule="auto"/>
        <w:rPr>
          <w:rFonts w:ascii="Times New Roman" w:hAnsi="Times New Roman" w:cs="Times New Roman"/>
          <w:b/>
        </w:rPr>
      </w:pPr>
      <w:r>
        <w:rPr>
          <w:rFonts w:ascii="Times New Roman" w:hAnsi="Times New Roman" w:cs="Times New Roman"/>
          <w:b/>
        </w:rPr>
        <w:lastRenderedPageBreak/>
        <w:t>9.</w:t>
      </w:r>
    </w:p>
    <w:p w14:paraId="059FC7E6" w14:textId="215CD737" w:rsidR="007671B2" w:rsidRPr="007671B2" w:rsidRDefault="007671B2" w:rsidP="00100F97">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 xml:space="preserve">Modify the above query to output the number of albums that have more than 5 tracks. Number of rows returned in the result = 1 </w:t>
      </w:r>
      <w:r w:rsidRPr="007671B2">
        <w:rPr>
          <w:rFonts w:ascii="MS Mincho" w:eastAsia="MS Mincho" w:hAnsi="MS Mincho" w:cs="MS Mincho" w:hint="eastAsia"/>
        </w:rPr>
        <w:t> </w:t>
      </w:r>
    </w:p>
    <w:p w14:paraId="008C2E3C" w14:textId="25BF1437" w:rsidR="00C96CDE" w:rsidRDefault="00C96CDE" w:rsidP="00100F97">
      <w:pPr>
        <w:spacing w:line="480" w:lineRule="auto"/>
        <w:rPr>
          <w:rFonts w:ascii="Times New Roman" w:hAnsi="Times New Roman" w:cs="Times New Roman"/>
        </w:rPr>
      </w:pPr>
      <w:r>
        <w:rPr>
          <w:rFonts w:ascii="Times New Roman" w:hAnsi="Times New Roman" w:cs="Times New Roman"/>
        </w:rPr>
        <w:t>SELECT</w:t>
      </w:r>
      <w:r w:rsidR="00A205C3">
        <w:rPr>
          <w:rFonts w:ascii="Times New Roman" w:hAnsi="Times New Roman" w:cs="Times New Roman"/>
        </w:rPr>
        <w:t xml:space="preserve"> </w:t>
      </w:r>
      <w:proofErr w:type="gramStart"/>
      <w:r>
        <w:rPr>
          <w:rFonts w:ascii="Times New Roman" w:hAnsi="Times New Roman" w:cs="Times New Roman"/>
        </w:rPr>
        <w:t>COUNT(</w:t>
      </w:r>
      <w:proofErr w:type="gramEnd"/>
      <w:r>
        <w:rPr>
          <w:rFonts w:ascii="Times New Roman" w:hAnsi="Times New Roman" w:cs="Times New Roman"/>
        </w:rPr>
        <w:t>*)</w:t>
      </w:r>
      <w:r w:rsidR="00A205C3">
        <w:rPr>
          <w:rFonts w:ascii="Times New Roman" w:hAnsi="Times New Roman" w:cs="Times New Roman"/>
        </w:rPr>
        <w:t xml:space="preserve"> AS </w:t>
      </w:r>
      <w:proofErr w:type="spellStart"/>
      <w:r w:rsidR="00A205C3">
        <w:rPr>
          <w:rFonts w:ascii="Times New Roman" w:hAnsi="Times New Roman" w:cs="Times New Roman"/>
        </w:rPr>
        <w:t>NumberOfAlbums</w:t>
      </w:r>
      <w:proofErr w:type="spellEnd"/>
      <w:r>
        <w:rPr>
          <w:rFonts w:ascii="Times New Roman" w:hAnsi="Times New Roman" w:cs="Times New Roman"/>
        </w:rPr>
        <w:t xml:space="preserve"> FROM</w:t>
      </w:r>
    </w:p>
    <w:p w14:paraId="1CD6525F" w14:textId="77777777" w:rsidR="00C96CDE" w:rsidRDefault="00C96CDE" w:rsidP="00100F97">
      <w:pPr>
        <w:spacing w:line="480" w:lineRule="auto"/>
        <w:rPr>
          <w:rFonts w:ascii="Times New Roman" w:hAnsi="Times New Roman" w:cs="Times New Roman"/>
        </w:rPr>
      </w:pPr>
      <w:r>
        <w:rPr>
          <w:rFonts w:ascii="Times New Roman" w:hAnsi="Times New Roman" w:cs="Times New Roman"/>
        </w:rPr>
        <w:t>(</w:t>
      </w:r>
    </w:p>
    <w:p w14:paraId="08E36314" w14:textId="77777777" w:rsidR="00B427A4" w:rsidRDefault="00B427A4" w:rsidP="00B427A4">
      <w:pPr>
        <w:spacing w:line="480" w:lineRule="auto"/>
        <w:rPr>
          <w:rFonts w:ascii="Times New Roman" w:hAnsi="Times New Roman" w:cs="Times New Roman"/>
        </w:rPr>
      </w:pPr>
      <w:r>
        <w:rPr>
          <w:rFonts w:ascii="Times New Roman" w:hAnsi="Times New Roman" w:cs="Times New Roman"/>
        </w:rPr>
        <w:t xml:space="preserve">SELECT DISTINCT </w:t>
      </w:r>
      <w:proofErr w:type="spellStart"/>
      <w:proofErr w:type="gramStart"/>
      <w:r>
        <w:rPr>
          <w:rFonts w:ascii="Times New Roman" w:hAnsi="Times New Roman" w:cs="Times New Roman"/>
        </w:rPr>
        <w:t>AL.AlbumId</w:t>
      </w:r>
      <w:proofErr w:type="spellEnd"/>
      <w:proofErr w:type="gramEnd"/>
      <w:r>
        <w:rPr>
          <w:rFonts w:ascii="Times New Roman" w:hAnsi="Times New Roman" w:cs="Times New Roman"/>
        </w:rPr>
        <w:t xml:space="preserve">, </w:t>
      </w:r>
      <w:proofErr w:type="spellStart"/>
      <w:r>
        <w:rPr>
          <w:rFonts w:ascii="Times New Roman" w:hAnsi="Times New Roman" w:cs="Times New Roman"/>
        </w:rPr>
        <w:t>AL.Title</w:t>
      </w:r>
      <w:proofErr w:type="spellEnd"/>
      <w:r>
        <w:rPr>
          <w:rFonts w:ascii="Times New Roman" w:hAnsi="Times New Roman" w:cs="Times New Roman"/>
        </w:rPr>
        <w:t>, COUNT(</w:t>
      </w:r>
      <w:proofErr w:type="spellStart"/>
      <w:r>
        <w:rPr>
          <w:rFonts w:ascii="Times New Roman" w:hAnsi="Times New Roman" w:cs="Times New Roman"/>
        </w:rPr>
        <w:t>T.AlbumId</w:t>
      </w:r>
      <w:proofErr w:type="spellEnd"/>
      <w:r>
        <w:rPr>
          <w:rFonts w:ascii="Times New Roman" w:hAnsi="Times New Roman" w:cs="Times New Roman"/>
        </w:rPr>
        <w:t xml:space="preserve">) AS </w:t>
      </w:r>
      <w:proofErr w:type="spellStart"/>
      <w:r>
        <w:rPr>
          <w:rFonts w:ascii="Times New Roman" w:hAnsi="Times New Roman" w:cs="Times New Roman"/>
        </w:rPr>
        <w:t>NumberOfTracks</w:t>
      </w:r>
      <w:proofErr w:type="spellEnd"/>
    </w:p>
    <w:p w14:paraId="165CB3C9" w14:textId="77777777" w:rsidR="00B427A4" w:rsidRDefault="00B427A4" w:rsidP="00B427A4">
      <w:pPr>
        <w:spacing w:line="480" w:lineRule="auto"/>
        <w:rPr>
          <w:rFonts w:ascii="Times New Roman" w:hAnsi="Times New Roman" w:cs="Times New Roman"/>
        </w:rPr>
      </w:pPr>
      <w:r>
        <w:rPr>
          <w:rFonts w:ascii="Times New Roman" w:hAnsi="Times New Roman" w:cs="Times New Roman"/>
        </w:rPr>
        <w:t>FROM Track T, Album AL</w:t>
      </w:r>
    </w:p>
    <w:p w14:paraId="7D69DE5D" w14:textId="77777777" w:rsidR="00B427A4" w:rsidRDefault="00B427A4" w:rsidP="00B427A4">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AL.AlbumId</w:t>
      </w:r>
      <w:proofErr w:type="spellEnd"/>
      <w:r>
        <w:rPr>
          <w:rFonts w:ascii="Times New Roman" w:hAnsi="Times New Roman" w:cs="Times New Roman"/>
        </w:rPr>
        <w:t>=</w:t>
      </w:r>
      <w:proofErr w:type="spellStart"/>
      <w:r>
        <w:rPr>
          <w:rFonts w:ascii="Times New Roman" w:hAnsi="Times New Roman" w:cs="Times New Roman"/>
        </w:rPr>
        <w:t>T.AlbumId</w:t>
      </w:r>
      <w:proofErr w:type="spellEnd"/>
      <w:proofErr w:type="gramEnd"/>
    </w:p>
    <w:p w14:paraId="61848667" w14:textId="77777777" w:rsidR="00B427A4" w:rsidRDefault="00B427A4" w:rsidP="00B427A4">
      <w:pPr>
        <w:spacing w:line="480" w:lineRule="auto"/>
        <w:rPr>
          <w:rFonts w:ascii="Times New Roman" w:hAnsi="Times New Roman" w:cs="Times New Roman"/>
        </w:rPr>
      </w:pPr>
      <w:r>
        <w:rPr>
          <w:rFonts w:ascii="Times New Roman" w:hAnsi="Times New Roman" w:cs="Times New Roman"/>
        </w:rPr>
        <w:t xml:space="preserve">GROUP BY </w:t>
      </w:r>
      <w:proofErr w:type="spellStart"/>
      <w:proofErr w:type="gramStart"/>
      <w:r>
        <w:rPr>
          <w:rFonts w:ascii="Times New Roman" w:hAnsi="Times New Roman" w:cs="Times New Roman"/>
        </w:rPr>
        <w:t>T.AlbumId</w:t>
      </w:r>
      <w:proofErr w:type="spellEnd"/>
      <w:proofErr w:type="gramEnd"/>
    </w:p>
    <w:p w14:paraId="3424F78F" w14:textId="77777777" w:rsidR="00B427A4" w:rsidRDefault="00B427A4" w:rsidP="00B427A4">
      <w:pPr>
        <w:spacing w:line="480" w:lineRule="auto"/>
        <w:rPr>
          <w:rFonts w:ascii="Times New Roman" w:hAnsi="Times New Roman" w:cs="Times New Roman"/>
        </w:rPr>
      </w:pPr>
      <w:r>
        <w:rPr>
          <w:rFonts w:ascii="Times New Roman" w:hAnsi="Times New Roman" w:cs="Times New Roman"/>
        </w:rPr>
        <w:t>HAVING COUNT(</w:t>
      </w:r>
      <w:proofErr w:type="spellStart"/>
      <w:proofErr w:type="gramStart"/>
      <w:r>
        <w:rPr>
          <w:rFonts w:ascii="Times New Roman" w:hAnsi="Times New Roman" w:cs="Times New Roman"/>
        </w:rPr>
        <w:t>T.AlbumId</w:t>
      </w:r>
      <w:proofErr w:type="spellEnd"/>
      <w:proofErr w:type="gramEnd"/>
      <w:r>
        <w:rPr>
          <w:rFonts w:ascii="Times New Roman" w:hAnsi="Times New Roman" w:cs="Times New Roman"/>
        </w:rPr>
        <w:t>)&gt;5</w:t>
      </w:r>
    </w:p>
    <w:p w14:paraId="591FDF64" w14:textId="77777777" w:rsidR="00C96CDE" w:rsidRDefault="00C96CDE" w:rsidP="00100F97">
      <w:pPr>
        <w:spacing w:line="480" w:lineRule="auto"/>
        <w:rPr>
          <w:rFonts w:ascii="Times New Roman" w:hAnsi="Times New Roman" w:cs="Times New Roman"/>
        </w:rPr>
      </w:pPr>
      <w:r>
        <w:rPr>
          <w:rFonts w:ascii="Times New Roman" w:hAnsi="Times New Roman" w:cs="Times New Roman"/>
        </w:rPr>
        <w:t>)</w:t>
      </w:r>
    </w:p>
    <w:p w14:paraId="255B84ED" w14:textId="1D43FF48" w:rsidR="000B1B2A" w:rsidRDefault="00C01EEC" w:rsidP="00100F97">
      <w:pPr>
        <w:spacing w:line="480" w:lineRule="auto"/>
        <w:rPr>
          <w:rFonts w:ascii="Times New Roman" w:hAnsi="Times New Roman" w:cs="Times New Roman"/>
        </w:rPr>
      </w:pPr>
      <w:r>
        <w:rPr>
          <w:rFonts w:ascii="Times New Roman" w:hAnsi="Times New Roman" w:cs="Times New Roman"/>
        </w:rPr>
        <w:t>;</w:t>
      </w:r>
    </w:p>
    <w:p w14:paraId="2EFF8FFF" w14:textId="77777777" w:rsidR="00C01EEC" w:rsidRDefault="00C01EEC" w:rsidP="00100F97">
      <w:pPr>
        <w:spacing w:line="480" w:lineRule="auto"/>
        <w:rPr>
          <w:rFonts w:ascii="Times New Roman" w:hAnsi="Times New Roman" w:cs="Times New Roman"/>
        </w:rPr>
      </w:pPr>
    </w:p>
    <w:p w14:paraId="51CDD2DB" w14:textId="5DD73735" w:rsidR="00100F97" w:rsidRDefault="00100F97" w:rsidP="00100F97">
      <w:pPr>
        <w:spacing w:line="480" w:lineRule="auto"/>
        <w:rPr>
          <w:rFonts w:ascii="Times New Roman" w:hAnsi="Times New Roman" w:cs="Times New Roman"/>
        </w:rPr>
      </w:pPr>
    </w:p>
    <w:p w14:paraId="246DC2CC" w14:textId="21D6DE15" w:rsidR="007671B2" w:rsidRDefault="007671B2" w:rsidP="00100F97">
      <w:pPr>
        <w:spacing w:line="480" w:lineRule="auto"/>
        <w:rPr>
          <w:rFonts w:ascii="Times New Roman" w:hAnsi="Times New Roman" w:cs="Times New Roman"/>
        </w:rPr>
      </w:pPr>
    </w:p>
    <w:p w14:paraId="4B129A87" w14:textId="23BF1126" w:rsidR="007671B2" w:rsidRDefault="007671B2" w:rsidP="00100F97">
      <w:pPr>
        <w:spacing w:line="480" w:lineRule="auto"/>
        <w:rPr>
          <w:rFonts w:ascii="Times New Roman" w:hAnsi="Times New Roman" w:cs="Times New Roman"/>
        </w:rPr>
      </w:pPr>
    </w:p>
    <w:p w14:paraId="7401AC0E" w14:textId="7F327956" w:rsidR="007671B2" w:rsidRDefault="007671B2" w:rsidP="00100F97">
      <w:pPr>
        <w:spacing w:line="480" w:lineRule="auto"/>
        <w:rPr>
          <w:rFonts w:ascii="Times New Roman" w:hAnsi="Times New Roman" w:cs="Times New Roman"/>
        </w:rPr>
      </w:pPr>
    </w:p>
    <w:p w14:paraId="4E65D9F1" w14:textId="3466DC93" w:rsidR="007671B2" w:rsidRDefault="007671B2" w:rsidP="00100F97">
      <w:pPr>
        <w:spacing w:line="480" w:lineRule="auto"/>
        <w:rPr>
          <w:rFonts w:ascii="Times New Roman" w:hAnsi="Times New Roman" w:cs="Times New Roman"/>
        </w:rPr>
      </w:pPr>
    </w:p>
    <w:p w14:paraId="6928CE10" w14:textId="5D7633C5" w:rsidR="007671B2" w:rsidRDefault="007671B2" w:rsidP="00100F97">
      <w:pPr>
        <w:spacing w:line="480" w:lineRule="auto"/>
        <w:rPr>
          <w:rFonts w:ascii="Times New Roman" w:hAnsi="Times New Roman" w:cs="Times New Roman"/>
        </w:rPr>
      </w:pPr>
    </w:p>
    <w:p w14:paraId="1AAD055A" w14:textId="7AB3200A" w:rsidR="007671B2" w:rsidRDefault="007671B2" w:rsidP="00100F97">
      <w:pPr>
        <w:spacing w:line="480" w:lineRule="auto"/>
        <w:rPr>
          <w:rFonts w:ascii="Times New Roman" w:hAnsi="Times New Roman" w:cs="Times New Roman"/>
        </w:rPr>
      </w:pPr>
    </w:p>
    <w:p w14:paraId="44E11160" w14:textId="09645F87" w:rsidR="007671B2" w:rsidRDefault="007671B2" w:rsidP="00100F97">
      <w:pPr>
        <w:spacing w:line="480" w:lineRule="auto"/>
        <w:rPr>
          <w:rFonts w:ascii="Times New Roman" w:hAnsi="Times New Roman" w:cs="Times New Roman"/>
        </w:rPr>
      </w:pPr>
    </w:p>
    <w:p w14:paraId="6AB174BD" w14:textId="34D8676E" w:rsidR="007671B2" w:rsidRDefault="007671B2" w:rsidP="00100F97">
      <w:pPr>
        <w:spacing w:line="480" w:lineRule="auto"/>
        <w:rPr>
          <w:rFonts w:ascii="Times New Roman" w:hAnsi="Times New Roman" w:cs="Times New Roman"/>
        </w:rPr>
      </w:pPr>
    </w:p>
    <w:p w14:paraId="6D04A898" w14:textId="77777777" w:rsidR="007671B2" w:rsidRDefault="007671B2" w:rsidP="00100F97">
      <w:pPr>
        <w:spacing w:line="480" w:lineRule="auto"/>
        <w:rPr>
          <w:rFonts w:ascii="Times New Roman" w:hAnsi="Times New Roman" w:cs="Times New Roman"/>
        </w:rPr>
      </w:pPr>
    </w:p>
    <w:p w14:paraId="1C31C6F2" w14:textId="363352BE" w:rsidR="003428B3" w:rsidRDefault="003428B3" w:rsidP="00100F97">
      <w:pPr>
        <w:pBdr>
          <w:bottom w:val="single" w:sz="4" w:space="1" w:color="auto"/>
        </w:pBdr>
        <w:spacing w:line="480" w:lineRule="auto"/>
        <w:rPr>
          <w:rFonts w:ascii="Times New Roman" w:hAnsi="Times New Roman" w:cs="Times New Roman"/>
          <w:b/>
        </w:rPr>
      </w:pPr>
      <w:r w:rsidRPr="003428B3">
        <w:rPr>
          <w:rFonts w:ascii="Times New Roman" w:hAnsi="Times New Roman" w:cs="Times New Roman"/>
          <w:b/>
        </w:rPr>
        <w:lastRenderedPageBreak/>
        <w:t xml:space="preserve">10. </w:t>
      </w:r>
    </w:p>
    <w:p w14:paraId="69FA0BC7" w14:textId="4DC92B7C" w:rsidR="007671B2" w:rsidRPr="007671B2" w:rsidRDefault="007671B2" w:rsidP="00100F97">
      <w:pPr>
        <w:pBdr>
          <w:bottom w:val="single" w:sz="4" w:space="1" w:color="auto"/>
        </w:pBdr>
        <w:spacing w:line="480" w:lineRule="auto"/>
        <w:rPr>
          <w:rFonts w:ascii="Times New Roman" w:hAnsi="Times New Roman" w:cs="Times New Roman"/>
        </w:rPr>
      </w:pPr>
      <w:r w:rsidRPr="007671B2">
        <w:rPr>
          <w:rFonts w:ascii="Times New Roman" w:hAnsi="Times New Roman" w:cs="Times New Roman"/>
        </w:rPr>
        <w:t xml:space="preserve">Find the artists that have tracks in 2 or more genres. Print the Id, and name of such artists. Number of rows returned in the result = 7 </w:t>
      </w:r>
      <w:r w:rsidRPr="007671B2">
        <w:rPr>
          <w:rFonts w:ascii="MS Mincho" w:eastAsia="MS Mincho" w:hAnsi="MS Mincho" w:cs="MS Mincho" w:hint="eastAsia"/>
        </w:rPr>
        <w:t> </w:t>
      </w:r>
    </w:p>
    <w:p w14:paraId="01517396" w14:textId="49B14B69" w:rsidR="00CF4606" w:rsidRDefault="00CF4606" w:rsidP="00100F97">
      <w:pPr>
        <w:spacing w:line="480" w:lineRule="auto"/>
        <w:rPr>
          <w:rFonts w:ascii="Times New Roman" w:hAnsi="Times New Roman" w:cs="Times New Roman"/>
        </w:rPr>
      </w:pPr>
      <w:r>
        <w:rPr>
          <w:rFonts w:ascii="Times New Roman" w:hAnsi="Times New Roman" w:cs="Times New Roman"/>
        </w:rPr>
        <w:t>SELECT</w:t>
      </w:r>
      <w:r w:rsidR="00031DFE">
        <w:rPr>
          <w:rFonts w:ascii="Times New Roman" w:hAnsi="Times New Roman" w:cs="Times New Roman"/>
        </w:rPr>
        <w:t xml:space="preserve"> </w:t>
      </w:r>
      <w:proofErr w:type="gramStart"/>
      <w:r w:rsidR="00031DFE">
        <w:rPr>
          <w:rFonts w:ascii="Times New Roman" w:hAnsi="Times New Roman" w:cs="Times New Roman"/>
        </w:rPr>
        <w:t>DISTINCT</w:t>
      </w:r>
      <w:r>
        <w:rPr>
          <w:rFonts w:ascii="Times New Roman" w:hAnsi="Times New Roman" w:cs="Times New Roman"/>
        </w:rPr>
        <w:t xml:space="preserve"> </w:t>
      </w:r>
      <w:r w:rsidR="003A4C39">
        <w:rPr>
          <w:rFonts w:ascii="Times New Roman" w:hAnsi="Times New Roman" w:cs="Times New Roman"/>
        </w:rPr>
        <w:t xml:space="preserve"> </w:t>
      </w:r>
      <w:proofErr w:type="spellStart"/>
      <w:r w:rsidR="003A4C39">
        <w:rPr>
          <w:rFonts w:ascii="Times New Roman" w:hAnsi="Times New Roman" w:cs="Times New Roman"/>
        </w:rPr>
        <w:t>A</w:t>
      </w:r>
      <w:proofErr w:type="gramEnd"/>
      <w:r w:rsidR="003A4C39">
        <w:rPr>
          <w:rFonts w:ascii="Times New Roman" w:hAnsi="Times New Roman" w:cs="Times New Roman"/>
        </w:rPr>
        <w:t>.ArtistId</w:t>
      </w:r>
      <w:proofErr w:type="spellEnd"/>
      <w:r w:rsidR="003A4C39">
        <w:rPr>
          <w:rFonts w:ascii="Times New Roman" w:hAnsi="Times New Roman" w:cs="Times New Roman"/>
        </w:rPr>
        <w:t xml:space="preserve">, </w:t>
      </w:r>
      <w:proofErr w:type="spellStart"/>
      <w:r w:rsidR="003A4C39">
        <w:rPr>
          <w:rFonts w:ascii="Times New Roman" w:hAnsi="Times New Roman" w:cs="Times New Roman"/>
        </w:rPr>
        <w:t>A.Name</w:t>
      </w:r>
      <w:proofErr w:type="spellEnd"/>
    </w:p>
    <w:p w14:paraId="675EC892" w14:textId="3A417CE1" w:rsidR="003A4C39" w:rsidRDefault="003A4C39" w:rsidP="00100F97">
      <w:pPr>
        <w:spacing w:line="480" w:lineRule="auto"/>
        <w:rPr>
          <w:rFonts w:ascii="Times New Roman" w:hAnsi="Times New Roman" w:cs="Times New Roman"/>
        </w:rPr>
      </w:pPr>
      <w:r>
        <w:rPr>
          <w:rFonts w:ascii="Times New Roman" w:hAnsi="Times New Roman" w:cs="Times New Roman"/>
        </w:rPr>
        <w:t>FROM Artist A</w:t>
      </w:r>
    </w:p>
    <w:p w14:paraId="4E7ACAEF" w14:textId="5B9111A5" w:rsidR="00CF4606" w:rsidRDefault="003A4C39"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A.ArtistId</w:t>
      </w:r>
      <w:proofErr w:type="spellEnd"/>
      <w:proofErr w:type="gramEnd"/>
      <w:r>
        <w:rPr>
          <w:rFonts w:ascii="Times New Roman" w:hAnsi="Times New Roman" w:cs="Times New Roman"/>
        </w:rPr>
        <w:t xml:space="preserve"> </w:t>
      </w:r>
      <w:r w:rsidR="00CF4606">
        <w:rPr>
          <w:rFonts w:ascii="Times New Roman" w:hAnsi="Times New Roman" w:cs="Times New Roman"/>
        </w:rPr>
        <w:t>IN</w:t>
      </w:r>
    </w:p>
    <w:p w14:paraId="63FFF50F" w14:textId="746197B5" w:rsidR="00CF4606" w:rsidRDefault="00CF4606" w:rsidP="00100F97">
      <w:pPr>
        <w:spacing w:line="480" w:lineRule="auto"/>
        <w:rPr>
          <w:rFonts w:ascii="Times New Roman" w:hAnsi="Times New Roman" w:cs="Times New Roman"/>
        </w:rPr>
      </w:pPr>
      <w:r>
        <w:rPr>
          <w:rFonts w:ascii="Times New Roman" w:hAnsi="Times New Roman" w:cs="Times New Roman"/>
        </w:rPr>
        <w:t>(</w:t>
      </w:r>
    </w:p>
    <w:p w14:paraId="7EA94E72" w14:textId="2D0D6234" w:rsidR="00DD392B" w:rsidRDefault="00DD392B" w:rsidP="00100F97">
      <w:pPr>
        <w:spacing w:line="480" w:lineRule="auto"/>
        <w:rPr>
          <w:rFonts w:ascii="Times New Roman" w:hAnsi="Times New Roman" w:cs="Times New Roman"/>
        </w:rPr>
      </w:pPr>
      <w:r>
        <w:rPr>
          <w:rFonts w:ascii="Times New Roman" w:hAnsi="Times New Roman" w:cs="Times New Roman"/>
        </w:rPr>
        <w:t>SELECT</w:t>
      </w:r>
      <w:r w:rsidR="00C72A30">
        <w:rPr>
          <w:rFonts w:ascii="Times New Roman" w:hAnsi="Times New Roman" w:cs="Times New Roman"/>
        </w:rPr>
        <w:t xml:space="preserve"> DISTINCT</w:t>
      </w:r>
      <w:r>
        <w:rPr>
          <w:rFonts w:ascii="Times New Roman" w:hAnsi="Times New Roman" w:cs="Times New Roman"/>
        </w:rPr>
        <w:t xml:space="preserve"> </w:t>
      </w:r>
      <w:proofErr w:type="spellStart"/>
      <w:proofErr w:type="gramStart"/>
      <w:r w:rsidR="006C4997">
        <w:rPr>
          <w:rFonts w:ascii="Times New Roman" w:hAnsi="Times New Roman" w:cs="Times New Roman"/>
        </w:rPr>
        <w:t>A</w:t>
      </w:r>
      <w:r w:rsidR="00CF4606">
        <w:rPr>
          <w:rFonts w:ascii="Times New Roman" w:hAnsi="Times New Roman" w:cs="Times New Roman"/>
        </w:rPr>
        <w:t>L</w:t>
      </w:r>
      <w:r w:rsidR="006C4997">
        <w:rPr>
          <w:rFonts w:ascii="Times New Roman" w:hAnsi="Times New Roman" w:cs="Times New Roman"/>
        </w:rPr>
        <w:t>.ArtistId</w:t>
      </w:r>
      <w:proofErr w:type="spellEnd"/>
      <w:proofErr w:type="gramEnd"/>
    </w:p>
    <w:p w14:paraId="55E32598" w14:textId="3D72BB08" w:rsidR="00DD392B" w:rsidRDefault="00DD392B" w:rsidP="00100F97">
      <w:pPr>
        <w:spacing w:line="480" w:lineRule="auto"/>
        <w:rPr>
          <w:rFonts w:ascii="Times New Roman" w:hAnsi="Times New Roman" w:cs="Times New Roman"/>
        </w:rPr>
      </w:pPr>
      <w:r>
        <w:rPr>
          <w:rFonts w:ascii="Times New Roman" w:hAnsi="Times New Roman" w:cs="Times New Roman"/>
        </w:rPr>
        <w:t>F</w:t>
      </w:r>
      <w:r w:rsidR="00031DFE">
        <w:rPr>
          <w:rFonts w:ascii="Times New Roman" w:hAnsi="Times New Roman" w:cs="Times New Roman"/>
        </w:rPr>
        <w:t>ROM Track</w:t>
      </w:r>
      <w:r>
        <w:rPr>
          <w:rFonts w:ascii="Times New Roman" w:hAnsi="Times New Roman" w:cs="Times New Roman"/>
        </w:rPr>
        <w:t xml:space="preserve"> T</w:t>
      </w:r>
      <w:r w:rsidR="00C967C6">
        <w:rPr>
          <w:rFonts w:ascii="Times New Roman" w:hAnsi="Times New Roman" w:cs="Times New Roman"/>
        </w:rPr>
        <w:t>, Album AL</w:t>
      </w:r>
    </w:p>
    <w:p w14:paraId="7DB557D0" w14:textId="5569E718" w:rsidR="006C4997" w:rsidRDefault="006C4997" w:rsidP="00100F97">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Pr>
          <w:rFonts w:ascii="Times New Roman" w:hAnsi="Times New Roman" w:cs="Times New Roman"/>
        </w:rPr>
        <w:t>T.AlbumId</w:t>
      </w:r>
      <w:proofErr w:type="spellEnd"/>
      <w:r>
        <w:rPr>
          <w:rFonts w:ascii="Times New Roman" w:hAnsi="Times New Roman" w:cs="Times New Roman"/>
        </w:rPr>
        <w:t>=</w:t>
      </w:r>
      <w:proofErr w:type="spellStart"/>
      <w:r>
        <w:rPr>
          <w:rFonts w:ascii="Times New Roman" w:hAnsi="Times New Roman" w:cs="Times New Roman"/>
        </w:rPr>
        <w:t>A</w:t>
      </w:r>
      <w:r w:rsidR="00C967C6">
        <w:rPr>
          <w:rFonts w:ascii="Times New Roman" w:hAnsi="Times New Roman" w:cs="Times New Roman"/>
        </w:rPr>
        <w:t>L</w:t>
      </w:r>
      <w:r>
        <w:rPr>
          <w:rFonts w:ascii="Times New Roman" w:hAnsi="Times New Roman" w:cs="Times New Roman"/>
        </w:rPr>
        <w:t>.AlbumId</w:t>
      </w:r>
      <w:proofErr w:type="spellEnd"/>
      <w:proofErr w:type="gramEnd"/>
      <w:r>
        <w:rPr>
          <w:rFonts w:ascii="Times New Roman" w:hAnsi="Times New Roman" w:cs="Times New Roman"/>
        </w:rPr>
        <w:t xml:space="preserve"> </w:t>
      </w:r>
    </w:p>
    <w:p w14:paraId="20C29CD2" w14:textId="77777777" w:rsidR="00DD392B" w:rsidRDefault="00DD392B" w:rsidP="00DD392B">
      <w:pPr>
        <w:spacing w:line="480" w:lineRule="auto"/>
        <w:rPr>
          <w:rFonts w:ascii="Times New Roman" w:hAnsi="Times New Roman" w:cs="Times New Roman"/>
        </w:rPr>
      </w:pPr>
      <w:r>
        <w:rPr>
          <w:rFonts w:ascii="Times New Roman" w:hAnsi="Times New Roman" w:cs="Times New Roman"/>
        </w:rPr>
        <w:t xml:space="preserve">GROUP BY </w:t>
      </w:r>
      <w:proofErr w:type="spellStart"/>
      <w:proofErr w:type="gramStart"/>
      <w:r>
        <w:rPr>
          <w:rFonts w:ascii="Times New Roman" w:hAnsi="Times New Roman" w:cs="Times New Roman"/>
        </w:rPr>
        <w:t>T.GenreId</w:t>
      </w:r>
      <w:proofErr w:type="spellEnd"/>
      <w:proofErr w:type="gramEnd"/>
    </w:p>
    <w:p w14:paraId="6506EDF1" w14:textId="70A9DDC6" w:rsidR="00DD392B" w:rsidRPr="003428B3" w:rsidRDefault="00DD392B" w:rsidP="00DD392B">
      <w:pPr>
        <w:spacing w:line="480" w:lineRule="auto"/>
        <w:rPr>
          <w:rFonts w:ascii="Times New Roman" w:hAnsi="Times New Roman" w:cs="Times New Roman"/>
        </w:rPr>
      </w:pPr>
      <w:r>
        <w:rPr>
          <w:rFonts w:ascii="Times New Roman" w:hAnsi="Times New Roman" w:cs="Times New Roman"/>
        </w:rPr>
        <w:t>HAVING COUNT(</w:t>
      </w:r>
      <w:proofErr w:type="spellStart"/>
      <w:proofErr w:type="gramStart"/>
      <w:r>
        <w:rPr>
          <w:rFonts w:ascii="Times New Roman" w:hAnsi="Times New Roman" w:cs="Times New Roman"/>
        </w:rPr>
        <w:t>T.GenreId</w:t>
      </w:r>
      <w:proofErr w:type="spellEnd"/>
      <w:proofErr w:type="gramEnd"/>
      <w:r>
        <w:rPr>
          <w:rFonts w:ascii="Times New Roman" w:hAnsi="Times New Roman" w:cs="Times New Roman"/>
        </w:rPr>
        <w:t>) &gt;= 2</w:t>
      </w:r>
    </w:p>
    <w:p w14:paraId="5A01EFE0" w14:textId="5F05EC92" w:rsidR="00C967C6" w:rsidRDefault="00CF4606" w:rsidP="00100F97">
      <w:pPr>
        <w:spacing w:line="480" w:lineRule="auto"/>
        <w:rPr>
          <w:rFonts w:ascii="Times New Roman" w:hAnsi="Times New Roman" w:cs="Times New Roman"/>
        </w:rPr>
      </w:pPr>
      <w:r>
        <w:rPr>
          <w:rFonts w:ascii="Times New Roman" w:hAnsi="Times New Roman" w:cs="Times New Roman"/>
        </w:rPr>
        <w:t>)</w:t>
      </w:r>
    </w:p>
    <w:p w14:paraId="21279A06" w14:textId="225194DC" w:rsidR="007A4368" w:rsidRDefault="00C20BE0" w:rsidP="00100F97">
      <w:pPr>
        <w:spacing w:line="480" w:lineRule="auto"/>
        <w:rPr>
          <w:rFonts w:ascii="Times New Roman" w:hAnsi="Times New Roman" w:cs="Times New Roman"/>
        </w:rPr>
      </w:pPr>
      <w:r>
        <w:rPr>
          <w:rFonts w:ascii="Times New Roman" w:hAnsi="Times New Roman" w:cs="Times New Roman"/>
        </w:rPr>
        <w:t>;</w:t>
      </w:r>
    </w:p>
    <w:p w14:paraId="1FB92B9E" w14:textId="77777777" w:rsidR="00DC2A44" w:rsidRDefault="00DC2A44" w:rsidP="00100F97">
      <w:pPr>
        <w:spacing w:line="480" w:lineRule="auto"/>
        <w:rPr>
          <w:rFonts w:ascii="Times New Roman" w:hAnsi="Times New Roman" w:cs="Times New Roman"/>
        </w:rPr>
      </w:pPr>
    </w:p>
    <w:p w14:paraId="1DCB1D8C" w14:textId="77777777" w:rsidR="00DC2A44" w:rsidRDefault="00DC2A44" w:rsidP="00100F97">
      <w:pPr>
        <w:spacing w:line="480" w:lineRule="auto"/>
        <w:rPr>
          <w:rFonts w:ascii="Times New Roman" w:hAnsi="Times New Roman" w:cs="Times New Roman"/>
        </w:rPr>
      </w:pPr>
    </w:p>
    <w:p w14:paraId="5E900764" w14:textId="6CE29402" w:rsidR="007671B2" w:rsidRDefault="007671B2" w:rsidP="00100F97">
      <w:pPr>
        <w:spacing w:line="480" w:lineRule="auto"/>
        <w:rPr>
          <w:rFonts w:ascii="Times New Roman" w:hAnsi="Times New Roman" w:cs="Times New Roman"/>
        </w:rPr>
      </w:pPr>
    </w:p>
    <w:sectPr w:rsidR="007671B2" w:rsidSect="009066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3538F" w14:textId="77777777" w:rsidR="00023D5E" w:rsidRDefault="00023D5E" w:rsidP="00ED5BBC">
      <w:r>
        <w:separator/>
      </w:r>
    </w:p>
  </w:endnote>
  <w:endnote w:type="continuationSeparator" w:id="0">
    <w:p w14:paraId="749ABD46" w14:textId="77777777" w:rsidR="00023D5E" w:rsidRDefault="00023D5E" w:rsidP="00ED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09546" w14:textId="77777777" w:rsidR="00023D5E" w:rsidRDefault="00023D5E" w:rsidP="00ED5BBC">
      <w:r>
        <w:separator/>
      </w:r>
    </w:p>
  </w:footnote>
  <w:footnote w:type="continuationSeparator" w:id="0">
    <w:p w14:paraId="00ACA711" w14:textId="77777777" w:rsidR="00023D5E" w:rsidRDefault="00023D5E" w:rsidP="00ED5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5B69D" w14:textId="77777777" w:rsidR="00ED5BBC" w:rsidRDefault="00ED5BBC">
    <w:pPr>
      <w:pStyle w:val="Header"/>
      <w:rPr>
        <w:rFonts w:ascii="Times New Roman" w:hAnsi="Times New Roman" w:cs="Times New Roman"/>
      </w:rPr>
    </w:pPr>
    <w:r w:rsidRPr="00ED5BBC">
      <w:rPr>
        <w:rFonts w:ascii="Times New Roman" w:hAnsi="Times New Roman" w:cs="Times New Roman"/>
      </w:rPr>
      <w:t>J</w:t>
    </w:r>
    <w:r>
      <w:rPr>
        <w:rFonts w:ascii="Times New Roman" w:hAnsi="Times New Roman" w:cs="Times New Roman"/>
      </w:rPr>
      <w:t xml:space="preserve">onas </w:t>
    </w:r>
    <w:proofErr w:type="spellStart"/>
    <w:r>
      <w:rPr>
        <w:rFonts w:ascii="Times New Roman" w:hAnsi="Times New Roman" w:cs="Times New Roman"/>
      </w:rPr>
      <w:t>Vinter</w:t>
    </w:r>
    <w:proofErr w:type="spellEnd"/>
    <w:r>
      <w:rPr>
        <w:rFonts w:ascii="Times New Roman" w:hAnsi="Times New Roman" w:cs="Times New Roman"/>
      </w:rPr>
      <w:t xml:space="preserve">-Jensen </w:t>
    </w:r>
  </w:p>
  <w:p w14:paraId="0B6B6780" w14:textId="77777777" w:rsidR="00ED5BBC" w:rsidRDefault="00ED5BBC">
    <w:pPr>
      <w:pStyle w:val="Header"/>
      <w:rPr>
        <w:rFonts w:ascii="Times New Roman" w:hAnsi="Times New Roman" w:cs="Times New Roman"/>
      </w:rPr>
    </w:pPr>
    <w:r>
      <w:rPr>
        <w:rFonts w:ascii="Times New Roman" w:hAnsi="Times New Roman" w:cs="Times New Roman"/>
      </w:rPr>
      <w:t>CSC 675 [01] / Fall-17</w:t>
    </w:r>
  </w:p>
  <w:p w14:paraId="326E5166" w14:textId="77777777" w:rsidR="00ED5BBC" w:rsidRPr="00ED5BBC" w:rsidRDefault="00ED5BBC">
    <w:pPr>
      <w:pStyle w:val="Header"/>
      <w:rPr>
        <w:rFonts w:ascii="Times New Roman" w:hAnsi="Times New Roman" w:cs="Times New Roman"/>
      </w:rPr>
    </w:pPr>
    <w:r>
      <w:rPr>
        <w:rFonts w:ascii="Times New Roman" w:hAnsi="Times New Roman" w:cs="Times New Roman"/>
      </w:rPr>
      <w:t>San Francisco State University</w:t>
    </w:r>
  </w:p>
  <w:p w14:paraId="4D357CDD" w14:textId="77777777" w:rsidR="00ED5BBC" w:rsidRDefault="00ED5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D0309D"/>
    <w:multiLevelType w:val="hybridMultilevel"/>
    <w:tmpl w:val="A36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A7368"/>
    <w:multiLevelType w:val="hybridMultilevel"/>
    <w:tmpl w:val="783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BC"/>
    <w:rsid w:val="000126C5"/>
    <w:rsid w:val="000142E3"/>
    <w:rsid w:val="00015614"/>
    <w:rsid w:val="00020EB9"/>
    <w:rsid w:val="00023D5E"/>
    <w:rsid w:val="00026953"/>
    <w:rsid w:val="00031360"/>
    <w:rsid w:val="00031DFE"/>
    <w:rsid w:val="00036210"/>
    <w:rsid w:val="00037640"/>
    <w:rsid w:val="0005071A"/>
    <w:rsid w:val="00052FFF"/>
    <w:rsid w:val="000565F6"/>
    <w:rsid w:val="000762CD"/>
    <w:rsid w:val="00085265"/>
    <w:rsid w:val="000B1183"/>
    <w:rsid w:val="000B1B2A"/>
    <w:rsid w:val="000B2A62"/>
    <w:rsid w:val="000B30CB"/>
    <w:rsid w:val="000B5C7A"/>
    <w:rsid w:val="000E78CD"/>
    <w:rsid w:val="000F510F"/>
    <w:rsid w:val="00100F97"/>
    <w:rsid w:val="00105DF3"/>
    <w:rsid w:val="00112EBA"/>
    <w:rsid w:val="00131F5D"/>
    <w:rsid w:val="0015060D"/>
    <w:rsid w:val="00173128"/>
    <w:rsid w:val="001829D5"/>
    <w:rsid w:val="00186A24"/>
    <w:rsid w:val="00194213"/>
    <w:rsid w:val="001946C0"/>
    <w:rsid w:val="001A5999"/>
    <w:rsid w:val="001A6EEE"/>
    <w:rsid w:val="001B5A0F"/>
    <w:rsid w:val="001D1BF9"/>
    <w:rsid w:val="001D5D74"/>
    <w:rsid w:val="001F3399"/>
    <w:rsid w:val="002028CD"/>
    <w:rsid w:val="00227E33"/>
    <w:rsid w:val="002404A5"/>
    <w:rsid w:val="002410B1"/>
    <w:rsid w:val="0024611F"/>
    <w:rsid w:val="00260E3A"/>
    <w:rsid w:val="002755B8"/>
    <w:rsid w:val="00277A85"/>
    <w:rsid w:val="00287323"/>
    <w:rsid w:val="00287E52"/>
    <w:rsid w:val="002C7A93"/>
    <w:rsid w:val="002D086E"/>
    <w:rsid w:val="002D0C72"/>
    <w:rsid w:val="002E0335"/>
    <w:rsid w:val="002F4D13"/>
    <w:rsid w:val="0030191F"/>
    <w:rsid w:val="003271F0"/>
    <w:rsid w:val="003428B3"/>
    <w:rsid w:val="003437CD"/>
    <w:rsid w:val="00354212"/>
    <w:rsid w:val="00360680"/>
    <w:rsid w:val="00367DD2"/>
    <w:rsid w:val="00371189"/>
    <w:rsid w:val="00380359"/>
    <w:rsid w:val="00393286"/>
    <w:rsid w:val="003A4C39"/>
    <w:rsid w:val="003B5AC3"/>
    <w:rsid w:val="003C404B"/>
    <w:rsid w:val="003C6A63"/>
    <w:rsid w:val="003C7ED5"/>
    <w:rsid w:val="003D226A"/>
    <w:rsid w:val="003D2300"/>
    <w:rsid w:val="003D3D48"/>
    <w:rsid w:val="003F0334"/>
    <w:rsid w:val="0040763D"/>
    <w:rsid w:val="00407760"/>
    <w:rsid w:val="00415070"/>
    <w:rsid w:val="0041513E"/>
    <w:rsid w:val="00451F1E"/>
    <w:rsid w:val="0046500E"/>
    <w:rsid w:val="00471B63"/>
    <w:rsid w:val="00473466"/>
    <w:rsid w:val="0047442F"/>
    <w:rsid w:val="004770FF"/>
    <w:rsid w:val="00495176"/>
    <w:rsid w:val="004A4E89"/>
    <w:rsid w:val="004B03D8"/>
    <w:rsid w:val="004D1BA2"/>
    <w:rsid w:val="004E2869"/>
    <w:rsid w:val="004E6397"/>
    <w:rsid w:val="004F0070"/>
    <w:rsid w:val="004F0CC8"/>
    <w:rsid w:val="004F1153"/>
    <w:rsid w:val="004F7C59"/>
    <w:rsid w:val="0050720E"/>
    <w:rsid w:val="005139C4"/>
    <w:rsid w:val="00517116"/>
    <w:rsid w:val="00520E34"/>
    <w:rsid w:val="00531DD3"/>
    <w:rsid w:val="005349C3"/>
    <w:rsid w:val="0053744E"/>
    <w:rsid w:val="00544F49"/>
    <w:rsid w:val="0055684D"/>
    <w:rsid w:val="00556C4C"/>
    <w:rsid w:val="00577DD8"/>
    <w:rsid w:val="005850A3"/>
    <w:rsid w:val="005B22B2"/>
    <w:rsid w:val="005B2BC6"/>
    <w:rsid w:val="005F3710"/>
    <w:rsid w:val="005F4CC4"/>
    <w:rsid w:val="005F66D4"/>
    <w:rsid w:val="00610877"/>
    <w:rsid w:val="00624FFA"/>
    <w:rsid w:val="00632DB0"/>
    <w:rsid w:val="006448B1"/>
    <w:rsid w:val="00646FAF"/>
    <w:rsid w:val="0065149C"/>
    <w:rsid w:val="00651C7F"/>
    <w:rsid w:val="00652597"/>
    <w:rsid w:val="006529AE"/>
    <w:rsid w:val="006546B1"/>
    <w:rsid w:val="00667731"/>
    <w:rsid w:val="00693DC6"/>
    <w:rsid w:val="00695C71"/>
    <w:rsid w:val="006A0877"/>
    <w:rsid w:val="006C4997"/>
    <w:rsid w:val="006E0DCC"/>
    <w:rsid w:val="006E5C04"/>
    <w:rsid w:val="006E7AEF"/>
    <w:rsid w:val="006F3612"/>
    <w:rsid w:val="00704E68"/>
    <w:rsid w:val="00706095"/>
    <w:rsid w:val="00764B14"/>
    <w:rsid w:val="007671B2"/>
    <w:rsid w:val="007748F1"/>
    <w:rsid w:val="00780D9B"/>
    <w:rsid w:val="00792965"/>
    <w:rsid w:val="007A4368"/>
    <w:rsid w:val="007D2E56"/>
    <w:rsid w:val="007E162B"/>
    <w:rsid w:val="007F4F44"/>
    <w:rsid w:val="008009C4"/>
    <w:rsid w:val="00803496"/>
    <w:rsid w:val="00806D38"/>
    <w:rsid w:val="0080790C"/>
    <w:rsid w:val="00813094"/>
    <w:rsid w:val="00823BB3"/>
    <w:rsid w:val="00831C66"/>
    <w:rsid w:val="0084543C"/>
    <w:rsid w:val="008518DD"/>
    <w:rsid w:val="00852A3F"/>
    <w:rsid w:val="00864632"/>
    <w:rsid w:val="00894310"/>
    <w:rsid w:val="008B1075"/>
    <w:rsid w:val="008E0F20"/>
    <w:rsid w:val="008E198F"/>
    <w:rsid w:val="008E308F"/>
    <w:rsid w:val="008F1362"/>
    <w:rsid w:val="008F7F4E"/>
    <w:rsid w:val="009066B7"/>
    <w:rsid w:val="00911A5F"/>
    <w:rsid w:val="00921889"/>
    <w:rsid w:val="009337CD"/>
    <w:rsid w:val="00940E0A"/>
    <w:rsid w:val="00943858"/>
    <w:rsid w:val="00950B97"/>
    <w:rsid w:val="00956DBF"/>
    <w:rsid w:val="00967EC0"/>
    <w:rsid w:val="0097032F"/>
    <w:rsid w:val="00987A3F"/>
    <w:rsid w:val="009A2685"/>
    <w:rsid w:val="009B286C"/>
    <w:rsid w:val="009B773F"/>
    <w:rsid w:val="009F305A"/>
    <w:rsid w:val="009F6743"/>
    <w:rsid w:val="00A205C3"/>
    <w:rsid w:val="00A32BE6"/>
    <w:rsid w:val="00A4351F"/>
    <w:rsid w:val="00A57274"/>
    <w:rsid w:val="00A66A73"/>
    <w:rsid w:val="00A7430E"/>
    <w:rsid w:val="00A95771"/>
    <w:rsid w:val="00AA46E6"/>
    <w:rsid w:val="00AB2EE6"/>
    <w:rsid w:val="00AC64A2"/>
    <w:rsid w:val="00B00091"/>
    <w:rsid w:val="00B22E6E"/>
    <w:rsid w:val="00B427A4"/>
    <w:rsid w:val="00B46321"/>
    <w:rsid w:val="00B52044"/>
    <w:rsid w:val="00B561BA"/>
    <w:rsid w:val="00B6603F"/>
    <w:rsid w:val="00B9195F"/>
    <w:rsid w:val="00BB125A"/>
    <w:rsid w:val="00BB27CD"/>
    <w:rsid w:val="00BD183D"/>
    <w:rsid w:val="00BD2CC1"/>
    <w:rsid w:val="00BD662F"/>
    <w:rsid w:val="00BD7137"/>
    <w:rsid w:val="00BD7CD9"/>
    <w:rsid w:val="00BE63DA"/>
    <w:rsid w:val="00BF4976"/>
    <w:rsid w:val="00BF575B"/>
    <w:rsid w:val="00C01EEC"/>
    <w:rsid w:val="00C07A79"/>
    <w:rsid w:val="00C11A53"/>
    <w:rsid w:val="00C16D99"/>
    <w:rsid w:val="00C20BE0"/>
    <w:rsid w:val="00C24AE5"/>
    <w:rsid w:val="00C4031C"/>
    <w:rsid w:val="00C472A9"/>
    <w:rsid w:val="00C51807"/>
    <w:rsid w:val="00C5247B"/>
    <w:rsid w:val="00C54A10"/>
    <w:rsid w:val="00C6212A"/>
    <w:rsid w:val="00C6483C"/>
    <w:rsid w:val="00C657E0"/>
    <w:rsid w:val="00C72A30"/>
    <w:rsid w:val="00C75096"/>
    <w:rsid w:val="00C91DDE"/>
    <w:rsid w:val="00C967C6"/>
    <w:rsid w:val="00C96CDE"/>
    <w:rsid w:val="00CB3A2B"/>
    <w:rsid w:val="00CD03B6"/>
    <w:rsid w:val="00CF4606"/>
    <w:rsid w:val="00D10AC6"/>
    <w:rsid w:val="00D10B30"/>
    <w:rsid w:val="00D240CE"/>
    <w:rsid w:val="00D34A47"/>
    <w:rsid w:val="00D355C2"/>
    <w:rsid w:val="00D42375"/>
    <w:rsid w:val="00D426D1"/>
    <w:rsid w:val="00D4623C"/>
    <w:rsid w:val="00D53DB8"/>
    <w:rsid w:val="00D6095C"/>
    <w:rsid w:val="00D64742"/>
    <w:rsid w:val="00D75634"/>
    <w:rsid w:val="00D84383"/>
    <w:rsid w:val="00D93FD7"/>
    <w:rsid w:val="00DA35FB"/>
    <w:rsid w:val="00DC2A44"/>
    <w:rsid w:val="00DC3261"/>
    <w:rsid w:val="00DC6A64"/>
    <w:rsid w:val="00DC6FBC"/>
    <w:rsid w:val="00DD392B"/>
    <w:rsid w:val="00DD50A7"/>
    <w:rsid w:val="00DD763F"/>
    <w:rsid w:val="00DE3448"/>
    <w:rsid w:val="00DF1B45"/>
    <w:rsid w:val="00DF3E4A"/>
    <w:rsid w:val="00E22210"/>
    <w:rsid w:val="00E30FFE"/>
    <w:rsid w:val="00E378B5"/>
    <w:rsid w:val="00E72521"/>
    <w:rsid w:val="00E73C45"/>
    <w:rsid w:val="00E74081"/>
    <w:rsid w:val="00E76595"/>
    <w:rsid w:val="00E97F63"/>
    <w:rsid w:val="00EB6DAC"/>
    <w:rsid w:val="00EB6DC2"/>
    <w:rsid w:val="00ED5BBC"/>
    <w:rsid w:val="00EE25B6"/>
    <w:rsid w:val="00EE6FA4"/>
    <w:rsid w:val="00EF0289"/>
    <w:rsid w:val="00EF4058"/>
    <w:rsid w:val="00F0493D"/>
    <w:rsid w:val="00F10FFD"/>
    <w:rsid w:val="00F16476"/>
    <w:rsid w:val="00F2182E"/>
    <w:rsid w:val="00F309B5"/>
    <w:rsid w:val="00F5305E"/>
    <w:rsid w:val="00F54663"/>
    <w:rsid w:val="00F661DD"/>
    <w:rsid w:val="00F75433"/>
    <w:rsid w:val="00FA1B7A"/>
    <w:rsid w:val="00FB0A0A"/>
    <w:rsid w:val="00FD2AFC"/>
    <w:rsid w:val="00FD58EB"/>
    <w:rsid w:val="00FE780A"/>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E3C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BBC"/>
    <w:pPr>
      <w:ind w:left="720"/>
      <w:contextualSpacing/>
    </w:pPr>
  </w:style>
  <w:style w:type="paragraph" w:styleId="Title">
    <w:name w:val="Title"/>
    <w:basedOn w:val="Normal"/>
    <w:next w:val="Normal"/>
    <w:link w:val="TitleChar"/>
    <w:uiPriority w:val="10"/>
    <w:qFormat/>
    <w:rsid w:val="00ED5B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B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5BBC"/>
    <w:pPr>
      <w:tabs>
        <w:tab w:val="center" w:pos="4680"/>
        <w:tab w:val="right" w:pos="9360"/>
      </w:tabs>
    </w:pPr>
  </w:style>
  <w:style w:type="character" w:customStyle="1" w:styleId="HeaderChar">
    <w:name w:val="Header Char"/>
    <w:basedOn w:val="DefaultParagraphFont"/>
    <w:link w:val="Header"/>
    <w:uiPriority w:val="99"/>
    <w:rsid w:val="00ED5BBC"/>
  </w:style>
  <w:style w:type="paragraph" w:styleId="Footer">
    <w:name w:val="footer"/>
    <w:basedOn w:val="Normal"/>
    <w:link w:val="FooterChar"/>
    <w:uiPriority w:val="99"/>
    <w:unhideWhenUsed/>
    <w:rsid w:val="00ED5BBC"/>
    <w:pPr>
      <w:tabs>
        <w:tab w:val="center" w:pos="4680"/>
        <w:tab w:val="right" w:pos="9360"/>
      </w:tabs>
    </w:pPr>
  </w:style>
  <w:style w:type="character" w:customStyle="1" w:styleId="FooterChar">
    <w:name w:val="Footer Char"/>
    <w:basedOn w:val="DefaultParagraphFont"/>
    <w:link w:val="Footer"/>
    <w:uiPriority w:val="99"/>
    <w:rsid w:val="00ED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6364">
      <w:bodyDiv w:val="1"/>
      <w:marLeft w:val="0"/>
      <w:marRight w:val="0"/>
      <w:marTop w:val="0"/>
      <w:marBottom w:val="0"/>
      <w:divBdr>
        <w:top w:val="none" w:sz="0" w:space="0" w:color="auto"/>
        <w:left w:val="none" w:sz="0" w:space="0" w:color="auto"/>
        <w:bottom w:val="none" w:sz="0" w:space="0" w:color="auto"/>
        <w:right w:val="none" w:sz="0" w:space="0" w:color="auto"/>
      </w:divBdr>
    </w:div>
    <w:div w:id="637539468">
      <w:bodyDiv w:val="1"/>
      <w:marLeft w:val="0"/>
      <w:marRight w:val="0"/>
      <w:marTop w:val="0"/>
      <w:marBottom w:val="0"/>
      <w:divBdr>
        <w:top w:val="none" w:sz="0" w:space="0" w:color="auto"/>
        <w:left w:val="none" w:sz="0" w:space="0" w:color="auto"/>
        <w:bottom w:val="none" w:sz="0" w:space="0" w:color="auto"/>
        <w:right w:val="none" w:sz="0" w:space="0" w:color="auto"/>
      </w:divBdr>
    </w:div>
    <w:div w:id="1036587891">
      <w:bodyDiv w:val="1"/>
      <w:marLeft w:val="0"/>
      <w:marRight w:val="0"/>
      <w:marTop w:val="0"/>
      <w:marBottom w:val="0"/>
      <w:divBdr>
        <w:top w:val="none" w:sz="0" w:space="0" w:color="auto"/>
        <w:left w:val="none" w:sz="0" w:space="0" w:color="auto"/>
        <w:bottom w:val="none" w:sz="0" w:space="0" w:color="auto"/>
        <w:right w:val="none" w:sz="0" w:space="0" w:color="auto"/>
      </w:divBdr>
      <w:divsChild>
        <w:div w:id="415321392">
          <w:marLeft w:val="0"/>
          <w:marRight w:val="0"/>
          <w:marTop w:val="0"/>
          <w:marBottom w:val="0"/>
          <w:divBdr>
            <w:top w:val="none" w:sz="0" w:space="0" w:color="auto"/>
            <w:left w:val="none" w:sz="0" w:space="0" w:color="auto"/>
            <w:bottom w:val="none" w:sz="0" w:space="0" w:color="auto"/>
            <w:right w:val="none" w:sz="0" w:space="0" w:color="auto"/>
          </w:divBdr>
          <w:divsChild>
            <w:div w:id="1212572870">
              <w:marLeft w:val="0"/>
              <w:marRight w:val="0"/>
              <w:marTop w:val="0"/>
              <w:marBottom w:val="0"/>
              <w:divBdr>
                <w:top w:val="none" w:sz="0" w:space="0" w:color="auto"/>
                <w:left w:val="none" w:sz="0" w:space="0" w:color="auto"/>
                <w:bottom w:val="none" w:sz="0" w:space="0" w:color="auto"/>
                <w:right w:val="none" w:sz="0" w:space="0" w:color="auto"/>
              </w:divBdr>
              <w:divsChild>
                <w:div w:id="2428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jonaskvj@mail.sfsu.edu</dc:creator>
  <cp:keywords/>
  <dc:description/>
  <cp:lastModifiedBy>jonaskvj@mail.sfsu.edu</cp:lastModifiedBy>
  <cp:revision>2</cp:revision>
  <cp:lastPrinted>2017-10-07T10:17:00Z</cp:lastPrinted>
  <dcterms:created xsi:type="dcterms:W3CDTF">2018-02-28T03:05:00Z</dcterms:created>
  <dcterms:modified xsi:type="dcterms:W3CDTF">2018-02-28T03:05:00Z</dcterms:modified>
</cp:coreProperties>
</file>